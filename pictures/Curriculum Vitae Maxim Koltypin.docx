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5"/>
        <w:gridCol w:w="2000"/>
        <w:gridCol w:w="4437"/>
        <w:gridCol w:w="2515"/>
        <w:gridCol w:w="826"/>
      </w:tblGrid>
      <w:tr w:rsidR="00AE793E" w:rsidRPr="007A2DDF" w14:paraId="17945469" w14:textId="77777777">
        <w:trPr>
          <w:trHeight w:val="2285"/>
        </w:trPr>
        <w:tc>
          <w:tcPr>
            <w:tcW w:w="995" w:type="dxa"/>
            <w:tcBorders>
              <w:bottom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7AAF8A70" w14:textId="77777777" w:rsidR="00AE793E" w:rsidRDefault="00AE793E">
            <w:pPr>
              <w:pStyle w:val="Standaard"/>
            </w:pPr>
          </w:p>
        </w:tc>
        <w:tc>
          <w:tcPr>
            <w:tcW w:w="8952" w:type="dxa"/>
            <w:gridSpan w:val="3"/>
            <w:tcBorders>
              <w:bottom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B5EDA7C" w14:textId="77777777" w:rsidR="00AE793E" w:rsidRPr="00B91AF0" w:rsidRDefault="00000000">
            <w:pPr>
              <w:pStyle w:val="Titel"/>
              <w:rPr>
                <w:rFonts w:ascii="Arial" w:hAnsi="Arial" w:cs="Arial"/>
                <w:lang w:val="en-US"/>
              </w:rPr>
            </w:pPr>
            <w:r w:rsidRPr="00B91AF0">
              <w:rPr>
                <w:rFonts w:ascii="Arial" w:hAnsi="Arial" w:cs="Arial"/>
                <w:lang w:val="en-US"/>
              </w:rPr>
              <w:t xml:space="preserve">Maxim </w:t>
            </w:r>
          </w:p>
          <w:p w14:paraId="40F091E7" w14:textId="77777777" w:rsidR="00AE793E" w:rsidRPr="00B91AF0" w:rsidRDefault="00000000">
            <w:pPr>
              <w:pStyle w:val="Titel"/>
              <w:rPr>
                <w:rFonts w:ascii="Arial" w:hAnsi="Arial" w:cs="Arial"/>
                <w:lang w:val="en-US"/>
              </w:rPr>
            </w:pPr>
            <w:r w:rsidRPr="00B91AF0">
              <w:rPr>
                <w:rFonts w:ascii="Arial" w:hAnsi="Arial" w:cs="Arial"/>
                <w:lang w:val="en-US"/>
              </w:rPr>
              <w:t>Andrei Koltypin</w:t>
            </w:r>
          </w:p>
          <w:p w14:paraId="681A1000" w14:textId="707737F8" w:rsidR="00AE793E" w:rsidRPr="007A2DDF" w:rsidRDefault="007A2DDF">
            <w:pPr>
              <w:pStyle w:val="Standaard"/>
              <w:jc w:val="right"/>
              <w:rPr>
                <w:sz w:val="18"/>
                <w:szCs w:val="18"/>
                <w:lang w:val="en-US"/>
              </w:rPr>
            </w:pPr>
            <w:r w:rsidRPr="007A2DDF">
              <w:rPr>
                <w:sz w:val="18"/>
                <w:szCs w:val="18"/>
                <w:lang w:val="en-US"/>
              </w:rPr>
              <w:t>Gender: man</w:t>
            </w:r>
          </w:p>
          <w:p w14:paraId="4AE4BBF9" w14:textId="24533F78" w:rsidR="00AE793E" w:rsidRPr="007A2DDF" w:rsidRDefault="007A2DDF">
            <w:pPr>
              <w:pStyle w:val="Standaard"/>
              <w:jc w:val="right"/>
              <w:rPr>
                <w:lang w:val="en-US"/>
              </w:rPr>
            </w:pPr>
            <w:r w:rsidRPr="007A2DDF">
              <w:rPr>
                <w:rStyle w:val="Standaardalinea-lettertype"/>
                <w:sz w:val="18"/>
                <w:szCs w:val="18"/>
                <w:lang w:val="en-US"/>
              </w:rPr>
              <w:t>Date of Birth:</w:t>
            </w:r>
            <w:r w:rsidRPr="007A2DDF">
              <w:rPr>
                <w:rStyle w:val="Standaardalinea-lettertype"/>
                <w:i/>
                <w:iCs/>
                <w:sz w:val="18"/>
                <w:szCs w:val="18"/>
                <w:lang w:val="en-US"/>
              </w:rPr>
              <w:t xml:space="preserve"> 22 </w:t>
            </w:r>
            <w:proofErr w:type="spellStart"/>
            <w:r w:rsidRPr="007A2DDF">
              <w:rPr>
                <w:rStyle w:val="Standaardalinea-lettertype"/>
                <w:sz w:val="18"/>
                <w:szCs w:val="18"/>
                <w:lang w:val="en-US"/>
              </w:rPr>
              <w:t>oktober</w:t>
            </w:r>
            <w:proofErr w:type="spellEnd"/>
            <w:r w:rsidRPr="007A2DDF">
              <w:rPr>
                <w:rStyle w:val="Standaardalinea-lettertype"/>
                <w:sz w:val="18"/>
                <w:szCs w:val="18"/>
                <w:lang w:val="en-US"/>
              </w:rPr>
              <w:t xml:space="preserve"> 1999</w:t>
            </w:r>
          </w:p>
          <w:p w14:paraId="440C0F7B" w14:textId="77777777" w:rsidR="00AE793E" w:rsidRPr="007A2DDF" w:rsidRDefault="00000000">
            <w:pPr>
              <w:pStyle w:val="Standaard"/>
              <w:jc w:val="right"/>
              <w:rPr>
                <w:lang w:val="en-US"/>
              </w:rPr>
            </w:pPr>
            <w:r>
              <w:rPr>
                <w:rStyle w:val="Standaardalinea-lettertype"/>
                <w:sz w:val="18"/>
                <w:szCs w:val="18"/>
                <w:lang w:val="en-US"/>
              </w:rPr>
              <w:t xml:space="preserve">Email: </w:t>
            </w:r>
            <w:hyperlink r:id="rId7" w:history="1">
              <w:r>
                <w:rPr>
                  <w:rStyle w:val="Hyperlink"/>
                  <w:sz w:val="18"/>
                  <w:szCs w:val="18"/>
                  <w:lang w:val="en-US"/>
                </w:rPr>
                <w:t>maxkoltypin@gmail.com</w:t>
              </w:r>
            </w:hyperlink>
          </w:p>
          <w:p w14:paraId="1DBABB3A" w14:textId="0113F6F0" w:rsidR="00AE793E" w:rsidRDefault="007A2DDF">
            <w:pPr>
              <w:pStyle w:val="Standaard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Work mail: MA.Koltypin@mindef.nl</w:t>
            </w:r>
          </w:p>
          <w:p w14:paraId="1FAD55DF" w14:textId="77777777" w:rsidR="00AE793E" w:rsidRPr="007A2DDF" w:rsidRDefault="00000000">
            <w:pPr>
              <w:pStyle w:val="Standaard"/>
              <w:jc w:val="right"/>
              <w:rPr>
                <w:lang w:val="en-US"/>
              </w:rPr>
            </w:pPr>
            <w:r>
              <w:rPr>
                <w:rStyle w:val="Standaardalinea-lettertype"/>
                <w:sz w:val="18"/>
                <w:szCs w:val="18"/>
                <w:lang w:val="en-US"/>
              </w:rPr>
              <w:t>Tel: 0631002711</w:t>
            </w:r>
          </w:p>
        </w:tc>
        <w:tc>
          <w:tcPr>
            <w:tcW w:w="826" w:type="dxa"/>
            <w:tcBorders>
              <w:bottom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57C40F85" w14:textId="77777777" w:rsidR="00AE793E" w:rsidRDefault="00AE793E">
            <w:pPr>
              <w:pStyle w:val="Standaard"/>
              <w:rPr>
                <w:lang w:val="en-US"/>
              </w:rPr>
            </w:pPr>
          </w:p>
        </w:tc>
      </w:tr>
      <w:tr w:rsidR="00AE793E" w:rsidRPr="007A2DDF" w14:paraId="76E135B4" w14:textId="77777777">
        <w:tc>
          <w:tcPr>
            <w:tcW w:w="2995" w:type="dxa"/>
            <w:gridSpan w:val="2"/>
            <w:tcBorders>
              <w:top w:val="single" w:sz="18" w:space="0" w:color="648276"/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076F39F" w14:textId="77777777" w:rsidR="00AE793E" w:rsidRDefault="00AE793E">
            <w:pPr>
              <w:pStyle w:val="Standaard"/>
              <w:rPr>
                <w:lang w:val="en-US"/>
              </w:rPr>
            </w:pPr>
          </w:p>
        </w:tc>
        <w:tc>
          <w:tcPr>
            <w:tcW w:w="4437" w:type="dxa"/>
            <w:tcBorders>
              <w:top w:val="single" w:sz="18" w:space="0" w:color="648276"/>
              <w:lef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5E6CEC6F" w14:textId="77777777" w:rsidR="00AE793E" w:rsidRDefault="00AE793E">
            <w:pPr>
              <w:pStyle w:val="Standaard"/>
              <w:rPr>
                <w:lang w:val="en-US"/>
              </w:rPr>
            </w:pPr>
          </w:p>
        </w:tc>
        <w:tc>
          <w:tcPr>
            <w:tcW w:w="3341" w:type="dxa"/>
            <w:gridSpan w:val="2"/>
            <w:tcBorders>
              <w:top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13B737B7" w14:textId="77777777" w:rsidR="00AE793E" w:rsidRDefault="00AE793E">
            <w:pPr>
              <w:pStyle w:val="Standaard"/>
              <w:rPr>
                <w:lang w:val="en-US"/>
              </w:rPr>
            </w:pPr>
          </w:p>
        </w:tc>
      </w:tr>
      <w:tr w:rsidR="00AE793E" w:rsidRPr="00783C35" w14:paraId="3C6F18B9" w14:textId="77777777">
        <w:trPr>
          <w:trHeight w:val="1398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8D62C82" w14:textId="3A0DB98D" w:rsidR="00AE793E" w:rsidRPr="00E4314E" w:rsidRDefault="007A2DDF">
            <w:pPr>
              <w:pStyle w:val="Kop1"/>
            </w:pPr>
            <w:r w:rsidRPr="00E4314E">
              <w:rPr>
                <w:rStyle w:val="Standaardalinea-lettertype"/>
                <w:rFonts w:cs="Arial"/>
                <w:color w:val="auto"/>
                <w:lang w:bidi="nl-NL"/>
              </w:rPr>
              <w:t>Education</w:t>
            </w:r>
          </w:p>
          <w:p w14:paraId="0B764348" w14:textId="77777777" w:rsidR="00AE793E" w:rsidRDefault="00000000">
            <w:pPr>
              <w:pStyle w:val="Datumenlocatie"/>
              <w:ind w:left="0"/>
              <w:jc w:val="right"/>
            </w:pPr>
            <w:r>
              <w:rPr>
                <w:rStyle w:val="Standaardalinea-lettertype"/>
                <w:rFonts w:ascii="Arial" w:hAnsi="Arial" w:cs="Arial"/>
                <w:b/>
                <w:bCs/>
                <w:color w:val="000000"/>
                <w:sz w:val="20"/>
              </w:rPr>
              <w:t>2011-2017</w:t>
            </w:r>
            <w:r>
              <w:rPr>
                <w:rStyle w:val="Standaardalinea-lettertype"/>
                <w:rFonts w:ascii="Arial" w:hAnsi="Arial" w:cs="Arial"/>
                <w:b/>
                <w:bCs/>
                <w:i/>
                <w:iCs/>
                <w:color w:val="000000"/>
                <w:sz w:val="20"/>
              </w:rPr>
              <w:t xml:space="preserve">    </w:t>
            </w:r>
          </w:p>
          <w:p w14:paraId="52FFE2A5" w14:textId="77777777" w:rsidR="00AE793E" w:rsidRDefault="00000000">
            <w:pPr>
              <w:pStyle w:val="Datumenlocatie"/>
              <w:ind w:left="0"/>
              <w:jc w:val="right"/>
            </w:pPr>
            <w:r w:rsidRPr="0084629D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</w:rPr>
              <w:t>Haarlemmermeer lyceum</w:t>
            </w:r>
            <w:r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0"/>
              </w:rPr>
              <w:t xml:space="preserve">  </w:t>
            </w:r>
            <w:r>
              <w:rPr>
                <w:rStyle w:val="Standaardalinea-lettertype"/>
                <w:rFonts w:ascii="Arial" w:hAnsi="Arial" w:cs="Arial"/>
                <w:color w:val="000000"/>
                <w:sz w:val="20"/>
              </w:rPr>
              <w:t xml:space="preserve">                                                Hoofdorp</w:t>
            </w:r>
          </w:p>
          <w:p w14:paraId="3DA6A457" w14:textId="328585AC" w:rsidR="00AE793E" w:rsidRDefault="00000000">
            <w:pPr>
              <w:pStyle w:val="Stijl1"/>
              <w:rPr>
                <w:u w:val="none"/>
              </w:rPr>
            </w:pPr>
            <w:r>
              <w:rPr>
                <w:u w:val="none"/>
              </w:rPr>
              <w:t>Havodiploma</w:t>
            </w:r>
          </w:p>
          <w:p w14:paraId="3CFB73A0" w14:textId="6E015894" w:rsidR="00AE793E" w:rsidRDefault="00000000">
            <w:pPr>
              <w:pStyle w:val="Stijl1"/>
            </w:pPr>
            <w:r>
              <w:t>Natuur &amp; Gezondheid</w:t>
            </w:r>
            <w:r w:rsidR="00D40FB6">
              <w:t xml:space="preserve">/ Nature &amp; Health </w:t>
            </w:r>
          </w:p>
          <w:p w14:paraId="158F88AF" w14:textId="77777777" w:rsidR="00AE793E" w:rsidRDefault="00AE793E">
            <w:pPr>
              <w:pStyle w:val="Datumenlocatie"/>
              <w:ind w:left="720"/>
              <w:jc w:val="right"/>
              <w:rPr>
                <w:rFonts w:ascii="Arial" w:hAnsi="Arial" w:cs="Arial"/>
                <w:color w:val="000000"/>
                <w:sz w:val="20"/>
              </w:rPr>
            </w:pPr>
          </w:p>
          <w:p w14:paraId="3E7B66F5" w14:textId="77777777" w:rsidR="00AE793E" w:rsidRPr="00B91AF0" w:rsidRDefault="00000000">
            <w:pPr>
              <w:pStyle w:val="Datumenlocatie"/>
              <w:ind w:left="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B91AF0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 xml:space="preserve">2018-2019      </w:t>
            </w:r>
          </w:p>
          <w:p w14:paraId="1F29A67D" w14:textId="77777777" w:rsidR="00AE793E" w:rsidRPr="00B91AF0" w:rsidRDefault="00000000">
            <w:pPr>
              <w:pStyle w:val="Datumenlocatie"/>
              <w:ind w:left="0"/>
              <w:jc w:val="right"/>
              <w:rPr>
                <w:lang w:val="en-US"/>
              </w:rPr>
            </w:pPr>
            <w:r w:rsidRPr="00B91AF0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 xml:space="preserve">Korps </w:t>
            </w:r>
            <w:proofErr w:type="spellStart"/>
            <w:r w:rsidRPr="00B91AF0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Mariniers</w:t>
            </w:r>
            <w:proofErr w:type="spellEnd"/>
            <w:r w:rsidRPr="00B91AF0">
              <w:rPr>
                <w:rStyle w:val="Standaardalinea-lettertype"/>
                <w:rFonts w:ascii="Arial" w:hAnsi="Arial" w:cs="Arial"/>
                <w:color w:val="000000"/>
                <w:sz w:val="20"/>
                <w:lang w:val="en-US"/>
              </w:rPr>
              <w:t xml:space="preserve">                    Doorn</w:t>
            </w:r>
          </w:p>
          <w:p w14:paraId="1BE4C8F4" w14:textId="0D22686F" w:rsidR="00AE793E" w:rsidRPr="00B91AF0" w:rsidRDefault="00000000">
            <w:pPr>
              <w:pStyle w:val="Datumenlocatie"/>
              <w:ind w:left="0"/>
              <w:jc w:val="right"/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</w:pPr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EMV (</w:t>
            </w:r>
            <w:proofErr w:type="spellStart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Elementaire</w:t>
            </w:r>
            <w:proofErr w:type="spellEnd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Militaire</w:t>
            </w:r>
            <w:proofErr w:type="spellEnd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 xml:space="preserve"> </w:t>
            </w:r>
            <w:proofErr w:type="spellStart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Vaardigeden</w:t>
            </w:r>
            <w:proofErr w:type="spellEnd"/>
            <w:r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)</w:t>
            </w:r>
            <w:r w:rsidR="00D40FB6" w:rsidRPr="00B91AF0">
              <w:rPr>
                <w:rFonts w:ascii="Arial" w:hAnsi="Arial" w:cs="Arial"/>
                <w:sz w:val="20"/>
                <w:szCs w:val="20"/>
                <w:u w:val="single"/>
                <w:lang w:val="en-US"/>
              </w:rPr>
              <w:t>/Basic Training Marine Corps</w:t>
            </w:r>
          </w:p>
          <w:p w14:paraId="32FDED51" w14:textId="77777777" w:rsidR="00AE793E" w:rsidRPr="00B91AF0" w:rsidRDefault="00AE793E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14:paraId="52860A80" w14:textId="77777777" w:rsidR="00AE793E" w:rsidRPr="00B91AF0" w:rsidRDefault="00000000">
            <w:pPr>
              <w:pStyle w:val="Prestaties"/>
              <w:ind w:left="0"/>
              <w:jc w:val="right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B91AF0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2023-2023</w:t>
            </w:r>
          </w:p>
          <w:p w14:paraId="1954C9C9" w14:textId="77777777" w:rsidR="00D40FB6" w:rsidRDefault="00000000" w:rsidP="00D40FB6">
            <w:pPr>
              <w:pStyle w:val="Prestaties"/>
              <w:ind w:left="0"/>
              <w:jc w:val="right"/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 xml:space="preserve">KCT (Korps Commando </w:t>
            </w:r>
            <w:proofErr w:type="spellStart"/>
            <w:r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Troepen</w:t>
            </w:r>
            <w:proofErr w:type="spellEnd"/>
            <w:r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)</w:t>
            </w:r>
            <w:r w:rsidR="00D40FB6"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/</w:t>
            </w:r>
          </w:p>
          <w:p w14:paraId="37CB52BB" w14:textId="57455182" w:rsidR="00D40FB6" w:rsidRPr="00D40FB6" w:rsidRDefault="00D40FB6" w:rsidP="00D40FB6">
            <w:pPr>
              <w:pStyle w:val="Prestaties"/>
              <w:ind w:left="0"/>
              <w:jc w:val="right"/>
              <w:rPr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D40FB6"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D</w:t>
            </w:r>
            <w:r>
              <w:rPr>
                <w:rStyle w:val="Standaardalinea-lettertype"/>
                <w:rFonts w:ascii="Arial" w:hAnsi="Arial" w:cs="Arial"/>
                <w:i/>
                <w:iCs/>
                <w:color w:val="000000"/>
                <w:sz w:val="24"/>
                <w:szCs w:val="24"/>
                <w:lang w:val="en-US"/>
              </w:rPr>
              <w:t>utch Special Forces</w:t>
            </w:r>
          </w:p>
          <w:p w14:paraId="6F194B6E" w14:textId="77777777" w:rsidR="00AE793E" w:rsidRPr="00D40FB6" w:rsidRDefault="00000000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D40FB6">
              <w:rPr>
                <w:rFonts w:ascii="Arial" w:hAnsi="Arial" w:cs="Arial"/>
                <w:color w:val="000000"/>
                <w:sz w:val="20"/>
                <w:lang w:val="en-US"/>
              </w:rPr>
              <w:t>Roosendaal</w:t>
            </w:r>
          </w:p>
          <w:p w14:paraId="386F9B18" w14:textId="77777777" w:rsidR="00AE793E" w:rsidRPr="00D40FB6" w:rsidRDefault="00AE793E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14:paraId="2C9DC35C" w14:textId="5F5FF856" w:rsidR="00AE793E" w:rsidRPr="00D40FB6" w:rsidRDefault="00D40FB6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u w:val="single"/>
                <w:lang w:val="en-US"/>
              </w:rPr>
            </w:pPr>
            <w:r w:rsidRPr="00D40FB6">
              <w:rPr>
                <w:rFonts w:ascii="Arial" w:hAnsi="Arial" w:cs="Arial"/>
                <w:color w:val="000000"/>
                <w:sz w:val="20"/>
                <w:u w:val="single"/>
                <w:lang w:val="en-US"/>
              </w:rPr>
              <w:t>Qualification course SOF</w:t>
            </w:r>
          </w:p>
          <w:p w14:paraId="3B5C5985" w14:textId="020538C6" w:rsidR="00AE793E" w:rsidRPr="00E4314E" w:rsidRDefault="00000000">
            <w:pPr>
              <w:pStyle w:val="Prestaties"/>
              <w:ind w:left="0"/>
              <w:jc w:val="right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E4314E">
              <w:rPr>
                <w:rFonts w:ascii="Arial" w:hAnsi="Arial" w:cs="Arial"/>
                <w:color w:val="000000"/>
                <w:sz w:val="20"/>
                <w:lang w:val="en-US"/>
              </w:rPr>
              <w:t>(</w:t>
            </w:r>
            <w:proofErr w:type="gramStart"/>
            <w:r w:rsidR="00E4314E" w:rsidRPr="00E4314E">
              <w:rPr>
                <w:rFonts w:ascii="Arial" w:hAnsi="Arial" w:cs="Arial"/>
                <w:color w:val="000000"/>
                <w:sz w:val="20"/>
                <w:lang w:val="en-US"/>
              </w:rPr>
              <w:t>quit</w:t>
            </w:r>
            <w:proofErr w:type="gramEnd"/>
            <w:r w:rsidR="00E4314E" w:rsidRPr="00E4314E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due to private family issues)</w:t>
            </w:r>
            <w:r w:rsidRPr="00E4314E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</w:p>
          <w:p w14:paraId="6CB7B3B3" w14:textId="77777777" w:rsidR="00AE793E" w:rsidRDefault="00AE793E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31FAD238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318549EC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5F45D426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395FB8AA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27A65B27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0BAC2275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11A8F368" w14:textId="77777777" w:rsidR="00B91AF0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0F4C2E1D" w14:textId="77777777" w:rsidR="00B91AF0" w:rsidRPr="00E4314E" w:rsidRDefault="00B91AF0">
            <w:pPr>
              <w:pStyle w:val="Prestaties"/>
              <w:ind w:left="0"/>
              <w:rPr>
                <w:rFonts w:ascii="Arial" w:hAnsi="Arial" w:cs="Arial"/>
                <w:lang w:val="en-US"/>
              </w:rPr>
            </w:pPr>
          </w:p>
          <w:p w14:paraId="6AD474A8" w14:textId="12988DD4" w:rsidR="007A2DDF" w:rsidRPr="00B91AF0" w:rsidRDefault="0084629D" w:rsidP="007A2DDF">
            <w:pPr>
              <w:pStyle w:val="Prestaties"/>
              <w:ind w:left="0"/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lastRenderedPageBreak/>
              <w:t>03/</w:t>
            </w:r>
            <w:r w:rsidR="007A2DDF"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2023-</w:t>
            </w:r>
            <w:r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08/</w:t>
            </w:r>
            <w:r w:rsidR="007A2DDF" w:rsidRPr="00B91AF0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2023</w:t>
            </w:r>
          </w:p>
          <w:p w14:paraId="2F551B1B" w14:textId="77777777" w:rsidR="007A2DDF" w:rsidRPr="00B91AF0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</w:pPr>
            <w:r w:rsidRPr="00B91AF0">
              <w:rPr>
                <w:rFonts w:ascii="Arial" w:hAnsi="Arial" w:cs="Arial"/>
                <w:i/>
                <w:iCs/>
                <w:sz w:val="24"/>
                <w:szCs w:val="24"/>
                <w:lang w:val="en-US"/>
              </w:rPr>
              <w:t>CS50x</w:t>
            </w:r>
          </w:p>
          <w:p w14:paraId="24B06151" w14:textId="77777777" w:rsidR="0084629D" w:rsidRPr="00B91AF0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B91AF0">
              <w:rPr>
                <w:rFonts w:ascii="Arial" w:hAnsi="Arial" w:cs="Arial"/>
                <w:sz w:val="20"/>
                <w:lang w:val="en-US"/>
              </w:rPr>
              <w:t>Self Teaching</w:t>
            </w:r>
            <w:proofErr w:type="spellEnd"/>
          </w:p>
          <w:p w14:paraId="09C46311" w14:textId="77777777" w:rsidR="0084629D" w:rsidRPr="00B91AF0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sz w:val="20"/>
                <w:lang w:val="en-US"/>
              </w:rPr>
            </w:pPr>
          </w:p>
          <w:p w14:paraId="60E30687" w14:textId="32580C21" w:rsidR="0084629D" w:rsidRPr="0084629D" w:rsidRDefault="0084629D" w:rsidP="0084629D">
            <w:pPr>
              <w:pStyle w:val="Prestaties"/>
              <w:ind w:left="0"/>
              <w:jc w:val="right"/>
              <w:rPr>
                <w:rFonts w:ascii="Arial" w:hAnsi="Arial" w:cs="Arial"/>
                <w:sz w:val="20"/>
                <w:lang w:val="en-US"/>
              </w:rPr>
            </w:pPr>
            <w:r w:rsidRPr="0084629D">
              <w:rPr>
                <w:rFonts w:ascii="Arial" w:hAnsi="Arial" w:cs="Arial"/>
                <w:sz w:val="20"/>
                <w:lang w:val="en-US"/>
              </w:rPr>
              <w:t>Harvard’s Introductory course to C</w:t>
            </w:r>
            <w:r>
              <w:rPr>
                <w:rFonts w:ascii="Arial" w:hAnsi="Arial" w:cs="Arial"/>
                <w:sz w:val="20"/>
                <w:lang w:val="en-US"/>
              </w:rPr>
              <w:t>omputer Science</w:t>
            </w:r>
          </w:p>
        </w:tc>
        <w:tc>
          <w:tcPr>
            <w:tcW w:w="7778" w:type="dxa"/>
            <w:gridSpan w:val="3"/>
            <w:tcBorders>
              <w:left w:val="single" w:sz="18" w:space="0" w:color="648276"/>
              <w:bottom w:val="single" w:sz="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007E4044" w14:textId="40B993D4" w:rsidR="00AE793E" w:rsidRPr="007A2DDF" w:rsidRDefault="007A2DDF">
            <w:pPr>
              <w:pStyle w:val="Kop2"/>
              <w:rPr>
                <w:lang w:val="en-US"/>
              </w:rPr>
            </w:pPr>
            <w:r>
              <w:rPr>
                <w:rStyle w:val="Standaardalinea-lettertype"/>
                <w:lang w:val="en-US" w:bidi="nl-NL"/>
              </w:rPr>
              <w:lastRenderedPageBreak/>
              <w:t>J</w:t>
            </w:r>
            <w:r w:rsidRPr="007A2DDF">
              <w:rPr>
                <w:rStyle w:val="Standaardalinea-lettertype"/>
                <w:lang w:val="en-US" w:bidi="nl-NL"/>
              </w:rPr>
              <w:t>ob exper</w:t>
            </w:r>
            <w:r>
              <w:rPr>
                <w:rStyle w:val="Standaardalinea-lettertype"/>
                <w:lang w:val="en-US" w:bidi="nl-NL"/>
              </w:rPr>
              <w:t>ience</w:t>
            </w:r>
          </w:p>
          <w:p w14:paraId="06740E4E" w14:textId="1B605000" w:rsidR="00AE793E" w:rsidRPr="007A2DDF" w:rsidRDefault="00000000">
            <w:pPr>
              <w:pStyle w:val="Datumenlocatie"/>
              <w:ind w:left="0"/>
              <w:jc w:val="center"/>
              <w:rPr>
                <w:lang w:val="en-US"/>
              </w:rPr>
            </w:pPr>
            <w:r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>2016/01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>-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>
              <w:rPr>
                <w:rStyle w:val="Standaardalinea-lettertype"/>
                <w:rFonts w:ascii="Arial" w:hAnsi="Arial" w:cs="Arial"/>
                <w:b/>
                <w:bCs/>
                <w:sz w:val="20"/>
                <w:lang w:val="en-US"/>
              </w:rPr>
              <w:t>2017/01</w:t>
            </w:r>
            <w:r>
              <w:rPr>
                <w:rStyle w:val="Standaardalinea-lettertype"/>
                <w:rFonts w:ascii="Arial" w:hAnsi="Arial" w:cs="Arial"/>
                <w:sz w:val="20"/>
                <w:lang w:val="en-US"/>
              </w:rPr>
              <w:t xml:space="preserve">       </w:t>
            </w:r>
            <w:r>
              <w:rPr>
                <w:rStyle w:val="Standaardalinea-lettertype"/>
                <w:rFonts w:ascii="Arial" w:hAnsi="Arial" w:cs="Arial"/>
                <w:i/>
                <w:iCs/>
                <w:sz w:val="20"/>
                <w:lang w:val="en-US"/>
              </w:rPr>
              <w:t xml:space="preserve">          New York Pizza                          </w:t>
            </w:r>
            <w:proofErr w:type="spellStart"/>
            <w:r>
              <w:rPr>
                <w:rStyle w:val="Standaardalinea-lettertype"/>
                <w:rFonts w:ascii="Arial" w:hAnsi="Arial" w:cs="Arial"/>
                <w:i/>
                <w:iCs/>
                <w:sz w:val="20"/>
                <w:lang w:val="en-US"/>
              </w:rPr>
              <w:t>Hoofddorp</w:t>
            </w:r>
            <w:proofErr w:type="spellEnd"/>
          </w:p>
          <w:p w14:paraId="2D557026" w14:textId="5801D4D8" w:rsidR="00AE793E" w:rsidRDefault="00000000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All aroun</w:t>
            </w:r>
            <w:r w:rsid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d employee</w:t>
            </w:r>
          </w:p>
          <w:p w14:paraId="68C7E088" w14:textId="77777777" w:rsidR="00783C35" w:rsidRDefault="00783C35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</w:p>
          <w:p w14:paraId="41BC2E6A" w14:textId="77777777" w:rsidR="00AE793E" w:rsidRDefault="00AE793E">
            <w:pPr>
              <w:pStyle w:val="Functienaam"/>
              <w:ind w:left="72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  <w:p w14:paraId="6B4D736E" w14:textId="174DCA0F" w:rsidR="00AE793E" w:rsidRPr="007A2DDF" w:rsidRDefault="00000000">
            <w:pPr>
              <w:pStyle w:val="Functienaam"/>
              <w:ind w:left="0"/>
              <w:jc w:val="center"/>
              <w:rPr>
                <w:lang w:val="en-US"/>
              </w:rPr>
            </w:pP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2017/04</w:t>
            </w:r>
            <w:r w:rsidR="007A2DDF"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-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2017/08</w:t>
            </w: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  </w:t>
            </w:r>
            <w:r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 xml:space="preserve">Albert Heijn                              </w:t>
            </w:r>
            <w:proofErr w:type="spellStart"/>
            <w:r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>Hoofddorp</w:t>
            </w:r>
            <w:proofErr w:type="spellEnd"/>
          </w:p>
          <w:p w14:paraId="15524018" w14:textId="3E95C9EF" w:rsidR="00AE793E" w:rsidRDefault="007A2DDF">
            <w:pPr>
              <w:pStyle w:val="Functienaam"/>
              <w:ind w:left="0"/>
              <w:jc w:val="center"/>
              <w:rPr>
                <w:rStyle w:val="Standaardalinea-lettertype"/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u w:val="single"/>
                <w:lang w:val="en-US"/>
              </w:rPr>
              <w:t>Dairy aisle employee</w:t>
            </w:r>
          </w:p>
          <w:p w14:paraId="7ECDF027" w14:textId="77777777" w:rsidR="00783C35" w:rsidRPr="007A2DDF" w:rsidRDefault="00783C35">
            <w:pPr>
              <w:pStyle w:val="Functienaam"/>
              <w:ind w:left="0"/>
              <w:jc w:val="center"/>
              <w:rPr>
                <w:lang w:val="en-US"/>
              </w:rPr>
            </w:pPr>
          </w:p>
          <w:p w14:paraId="0F719963" w14:textId="77777777" w:rsidR="00AE793E" w:rsidRPr="007A2DDF" w:rsidRDefault="00AE793E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lang w:val="en-US"/>
              </w:rPr>
            </w:pPr>
          </w:p>
          <w:p w14:paraId="14161514" w14:textId="2067C5B1" w:rsidR="00AE793E" w:rsidRPr="007A2DDF" w:rsidRDefault="00783C35">
            <w:pPr>
              <w:pStyle w:val="Functienaam"/>
              <w:ind w:left="0" w:hanging="53"/>
              <w:jc w:val="center"/>
              <w:rPr>
                <w:lang w:val="en-US"/>
              </w:rPr>
            </w:pPr>
            <w:r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  </w:t>
            </w:r>
            <w:r w:rsidR="00000000"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2018/01</w:t>
            </w:r>
            <w:r w:rsidR="007A2DDF"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="00000000"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-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="00000000"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2018/06</w:t>
            </w:r>
            <w:r w:rsidR="00000000"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JD-sports</w:t>
            </w:r>
            <w:r w:rsidR="00000000"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 xml:space="preserve">       </w:t>
            </w:r>
            <w:r w:rsidR="00000000"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          </w:t>
            </w:r>
            <w:r w:rsidR="00000000"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>Amsterdam</w:t>
            </w:r>
          </w:p>
          <w:p w14:paraId="2E3356E4" w14:textId="2E90796B" w:rsidR="00AE793E" w:rsidRDefault="007A2DDF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Sa</w:t>
            </w:r>
            <w:r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les employee</w:t>
            </w:r>
          </w:p>
          <w:p w14:paraId="1851C937" w14:textId="77777777" w:rsidR="00783C35" w:rsidRPr="007A2DDF" w:rsidRDefault="00783C35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</w:p>
          <w:p w14:paraId="02992C45" w14:textId="77777777" w:rsidR="00AE793E" w:rsidRPr="007A2DDF" w:rsidRDefault="00AE793E">
            <w:pPr>
              <w:pStyle w:val="Functienaam"/>
              <w:ind w:left="0"/>
              <w:jc w:val="center"/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</w:pPr>
          </w:p>
          <w:p w14:paraId="4943F276" w14:textId="2FBFC463" w:rsidR="00AE793E" w:rsidRPr="007A2DDF" w:rsidRDefault="00783C35" w:rsidP="00783C35">
            <w:pPr>
              <w:pStyle w:val="Functienaam"/>
              <w:ind w:left="0"/>
              <w:rPr>
                <w:lang w:val="en-US"/>
              </w:rPr>
            </w:pPr>
            <w:r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  </w:t>
            </w:r>
            <w:r w:rsidR="00000000"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2018</w:t>
            </w:r>
            <w:r w:rsidR="001C31D1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/08</w:t>
            </w:r>
            <w:r w:rsid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="00000000"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- </w:t>
            </w:r>
            <w:r w:rsidR="00F267CC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Currently</w:t>
            </w:r>
            <w:r w:rsidR="00000000"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Korps </w:t>
            </w:r>
            <w:proofErr w:type="spellStart"/>
            <w:r w:rsidR="00000000"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>Mariniers</w:t>
            </w:r>
            <w:proofErr w:type="spellEnd"/>
            <w:r w:rsidR="00000000"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          </w:t>
            </w:r>
            <w:r w:rsidR="00000000" w:rsidRPr="007A2DDF">
              <w:rPr>
                <w:rStyle w:val="Standaardalinea-lettertype"/>
                <w:rFonts w:ascii="Arial" w:hAnsi="Arial" w:cs="Arial"/>
                <w:i/>
                <w:iCs/>
                <w:color w:val="auto"/>
                <w:sz w:val="20"/>
                <w:lang w:val="en-US"/>
              </w:rPr>
              <w:t>Doorn</w:t>
            </w:r>
          </w:p>
          <w:p w14:paraId="3D633B24" w14:textId="1EC4193B" w:rsidR="001C31D1" w:rsidRDefault="00000000" w:rsidP="001C31D1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Marin</w:t>
            </w:r>
            <w:r w:rsidR="007A2DDF"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e First Class,</w:t>
            </w:r>
            <w:r w:rsidRPr="007A2DDF"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 xml:space="preserve"> fire support</w:t>
            </w:r>
          </w:p>
          <w:p w14:paraId="07EFB5E0" w14:textId="77777777" w:rsidR="00783C35" w:rsidRDefault="00783C35" w:rsidP="001C31D1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</w:p>
          <w:p w14:paraId="09569CC1" w14:textId="77777777" w:rsidR="00783C35" w:rsidRDefault="00783C35" w:rsidP="001C31D1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</w:p>
          <w:p w14:paraId="7DCF06A1" w14:textId="1868D954" w:rsidR="00783C35" w:rsidRPr="00783C35" w:rsidRDefault="00783C35" w:rsidP="00783C35">
            <w:pPr>
              <w:pStyle w:val="Functienaam"/>
              <w:ind w:left="0"/>
              <w:rPr>
                <w:rFonts w:ascii="Arial" w:hAnsi="Arial" w:cs="Arial"/>
                <w:i/>
                <w:iCs/>
                <w:color w:val="auto"/>
                <w:sz w:val="20"/>
                <w:lang w:val="en-US"/>
              </w:rPr>
            </w:pPr>
            <w:r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 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20</w:t>
            </w:r>
            <w:r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23</w:t>
            </w:r>
            <w:r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/0</w:t>
            </w:r>
            <w:r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9</w:t>
            </w:r>
            <w:r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7A2DDF"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- </w:t>
            </w:r>
            <w:r>
              <w:rPr>
                <w:rStyle w:val="Standaardalinea-lettertype"/>
                <w:rFonts w:ascii="Arial" w:hAnsi="Arial" w:cs="Arial"/>
                <w:b/>
                <w:bCs/>
                <w:color w:val="auto"/>
                <w:sz w:val="20"/>
                <w:lang w:val="en-US"/>
              </w:rPr>
              <w:t>Currently</w:t>
            </w:r>
            <w:r w:rsidRPr="007A2DDF">
              <w:rPr>
                <w:rStyle w:val="Standaardalinea-lettertype"/>
                <w:rFonts w:ascii="Arial" w:hAnsi="Arial" w:cs="Arial"/>
                <w:color w:val="auto"/>
                <w:sz w:val="20"/>
                <w:lang w:val="en-US"/>
              </w:rPr>
              <w:t xml:space="preserve">                </w:t>
            </w:r>
            <w:r w:rsidRPr="00783C35">
              <w:rPr>
                <w:rFonts w:ascii="Arial" w:hAnsi="Arial" w:cs="Arial"/>
                <w:color w:val="auto"/>
                <w:sz w:val="20"/>
                <w:lang w:val="en-US"/>
              </w:rPr>
              <w:t>JISTARC</w:t>
            </w:r>
            <w:r>
              <w:rPr>
                <w:rFonts w:ascii="Arial" w:hAnsi="Arial" w:cs="Arial"/>
                <w:color w:val="auto"/>
                <w:sz w:val="20"/>
                <w:lang w:val="en-US"/>
              </w:rPr>
              <w:t xml:space="preserve"> </w:t>
            </w:r>
            <w:r>
              <w:t xml:space="preserve">                                  </w:t>
            </w:r>
            <w:proofErr w:type="gramStart"/>
            <w:r>
              <w:t xml:space="preserve">   </w:t>
            </w:r>
            <w:r w:rsidRPr="00783C35"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  <w:t>‘</w:t>
            </w:r>
            <w:proofErr w:type="gramEnd"/>
            <w:r w:rsidRPr="00783C35">
              <w:rPr>
                <w:rFonts w:ascii="Arial" w:hAnsi="Arial" w:cs="Arial"/>
                <w:i/>
                <w:iCs/>
                <w:color w:val="auto"/>
                <w:sz w:val="20"/>
                <w:szCs w:val="20"/>
              </w:rPr>
              <w:t>t Harde</w:t>
            </w:r>
          </w:p>
          <w:p w14:paraId="0A3E3AEA" w14:textId="77777777" w:rsidR="00783C35" w:rsidRPr="00783C35" w:rsidRDefault="00783C35" w:rsidP="00783C35">
            <w:pPr>
              <w:pStyle w:val="Functienaam"/>
              <w:ind w:left="0"/>
              <w:jc w:val="center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  <w:t>Technical Exploitation Intelligence</w:t>
            </w:r>
          </w:p>
          <w:p w14:paraId="627EFA18" w14:textId="66E38F5C" w:rsidR="007A2DDF" w:rsidRDefault="007A2DDF" w:rsidP="007A2DDF">
            <w:pPr>
              <w:pStyle w:val="Functienaam"/>
              <w:ind w:left="0"/>
              <w:rPr>
                <w:rFonts w:ascii="Arial" w:hAnsi="Arial" w:cs="Arial"/>
                <w:color w:val="auto"/>
                <w:sz w:val="20"/>
                <w:u w:val="single"/>
                <w:lang w:val="en-US"/>
              </w:rPr>
            </w:pPr>
          </w:p>
          <w:p w14:paraId="2FEC8215" w14:textId="3A10DDA3" w:rsidR="00E4314E" w:rsidRPr="007A2DDF" w:rsidRDefault="001C31D1" w:rsidP="001C31D1">
            <w:pPr>
              <w:pStyle w:val="Functienaam"/>
              <w:ind w:left="0"/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auto"/>
                <w:sz w:val="20"/>
                <w:lang w:val="en-US"/>
              </w:rPr>
              <w:t xml:space="preserve"> </w:t>
            </w:r>
            <w:r w:rsidRPr="001C31D1">
              <w:rPr>
                <w:lang w:val="en-US"/>
              </w:rPr>
              <w:t xml:space="preserve">   </w:t>
            </w:r>
          </w:p>
          <w:p w14:paraId="39251C03" w14:textId="77777777" w:rsidR="00AE793E" w:rsidRDefault="00AE793E">
            <w:pPr>
              <w:pStyle w:val="Functienaam"/>
              <w:ind w:left="0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</w:p>
          <w:p w14:paraId="70432A5C" w14:textId="77777777" w:rsidR="00E4314E" w:rsidRDefault="00E4314E">
            <w:pPr>
              <w:pStyle w:val="Functienaam"/>
              <w:ind w:left="0"/>
              <w:rPr>
                <w:rFonts w:ascii="Georgia" w:hAnsi="Georgia" w:cs="Arial"/>
                <w:b/>
                <w:bCs/>
                <w:color w:val="auto"/>
                <w:sz w:val="28"/>
                <w:szCs w:val="28"/>
                <w:lang w:val="en-US"/>
              </w:rPr>
            </w:pPr>
            <w:r w:rsidRPr="00E4314E">
              <w:rPr>
                <w:rFonts w:ascii="Georgia" w:hAnsi="Georgia" w:cs="Arial"/>
                <w:b/>
                <w:bCs/>
                <w:color w:val="auto"/>
                <w:sz w:val="28"/>
                <w:szCs w:val="28"/>
                <w:lang w:val="en-US"/>
              </w:rPr>
              <w:t>Valuable Skills</w:t>
            </w:r>
          </w:p>
          <w:p w14:paraId="7DE6F148" w14:textId="77777777" w:rsidR="00E4314E" w:rsidRDefault="00E4314E">
            <w:pPr>
              <w:pStyle w:val="Functienaam"/>
              <w:ind w:left="0"/>
              <w:rPr>
                <w:rFonts w:ascii="Georgia" w:hAnsi="Georgia" w:cs="Arial"/>
                <w:b/>
                <w:bCs/>
                <w:color w:val="auto"/>
                <w:sz w:val="28"/>
                <w:szCs w:val="28"/>
                <w:lang w:val="en-US"/>
              </w:rPr>
            </w:pPr>
          </w:p>
          <w:p w14:paraId="099DF63E" w14:textId="69FD5753" w:rsidR="00E4314E" w:rsidRPr="00D40FB6" w:rsidRDefault="00E4314E" w:rsidP="00E4314E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Front End development</w:t>
            </w:r>
            <w:r w:rsidR="001C31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with HTML, CSS (Sass) and JavaScript</w:t>
            </w: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</w:p>
          <w:p w14:paraId="13CBE7B2" w14:textId="3D7FFE8B" w:rsidR="00E4314E" w:rsidRPr="00D40FB6" w:rsidRDefault="00E4314E" w:rsidP="00E4314E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Back End development</w:t>
            </w:r>
          </w:p>
          <w:p w14:paraId="6A51D603" w14:textId="2FDE4144" w:rsidR="00E4314E" w:rsidRPr="00D40FB6" w:rsidRDefault="00E4314E" w:rsidP="00E4314E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Comfortable with Python</w:t>
            </w:r>
            <w:r w:rsidR="001C31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,</w:t>
            </w: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Flask</w:t>
            </w:r>
            <w:r w:rsidR="001C31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, Django and other Python libraries</w:t>
            </w:r>
          </w:p>
          <w:p w14:paraId="0F725E99" w14:textId="4DE23B45" w:rsidR="00D40FB6" w:rsidRPr="00D40FB6" w:rsidRDefault="00E4314E" w:rsidP="00D40FB6">
            <w:pPr>
              <w:pStyle w:val="Functienaam"/>
              <w:numPr>
                <w:ilvl w:val="0"/>
                <w:numId w:val="14"/>
              </w:num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SQL databases</w:t>
            </w:r>
            <w:r w:rsidR="001C31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such as SQLite3</w:t>
            </w:r>
          </w:p>
          <w:p w14:paraId="1707C0A5" w14:textId="179B47BE" w:rsidR="001C31D1" w:rsidRPr="001C31D1" w:rsidRDefault="00D40FB6" w:rsidP="00D40FB6">
            <w:pPr>
              <w:pStyle w:val="Functienaam"/>
              <w:numPr>
                <w:ilvl w:val="0"/>
                <w:numId w:val="14"/>
              </w:numPr>
              <w:rPr>
                <w:rFonts w:ascii="Georgia" w:hAnsi="Georgia" w:cs="Arial"/>
                <w:b/>
                <w:bCs/>
                <w:color w:val="auto"/>
                <w:sz w:val="24"/>
                <w:szCs w:val="24"/>
                <w:lang w:val="en-US"/>
              </w:rPr>
            </w:pP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Knowledge of Data Structures</w:t>
            </w:r>
            <w:r w:rsidR="001C31D1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&amp;</w:t>
            </w:r>
            <w:r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Algorithms,</w:t>
            </w:r>
          </w:p>
          <w:p w14:paraId="641B6089" w14:textId="77777777" w:rsidR="001C31D1" w:rsidRPr="001C31D1" w:rsidRDefault="001C31D1" w:rsidP="001C31D1">
            <w:pPr>
              <w:pStyle w:val="Functienaam"/>
              <w:numPr>
                <w:ilvl w:val="0"/>
                <w:numId w:val="14"/>
              </w:numPr>
              <w:rPr>
                <w:rFonts w:ascii="Georgia" w:hAnsi="Georgia" w:cs="Arial"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Comfortable with </w:t>
            </w:r>
            <w:r w:rsidR="00D40FB6" w:rsidRPr="00D40FB6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Git/GitHub</w:t>
            </w:r>
          </w:p>
          <w:p w14:paraId="61BD7645" w14:textId="6B3EAA8E" w:rsidR="001C31D1" w:rsidRPr="001C31D1" w:rsidRDefault="001C31D1" w:rsidP="001C31D1">
            <w:pPr>
              <w:pStyle w:val="Functienaam"/>
              <w:numPr>
                <w:ilvl w:val="0"/>
                <w:numId w:val="14"/>
              </w:numPr>
              <w:rPr>
                <w:rFonts w:ascii="Georgia" w:hAnsi="Georgia" w:cs="Arial"/>
                <w:b/>
                <w:bCs/>
                <w:color w:val="auto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Ambitious, disciplined, motivated and always striving for perfection</w:t>
            </w:r>
          </w:p>
        </w:tc>
      </w:tr>
      <w:tr w:rsidR="00AE793E" w:rsidRPr="001C31D1" w14:paraId="2A6517CA" w14:textId="77777777">
        <w:trPr>
          <w:trHeight w:val="2375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34591790" w14:textId="309F8024" w:rsidR="0084629D" w:rsidRPr="00B91AF0" w:rsidRDefault="0084629D">
            <w:pPr>
              <w:pStyle w:val="Kop1"/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B91AF0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08/2023-09/2023</w:t>
            </w:r>
          </w:p>
          <w:p w14:paraId="104AE263" w14:textId="5C98CB07" w:rsidR="0084629D" w:rsidRPr="00B91AF0" w:rsidRDefault="0084629D" w:rsidP="0084629D">
            <w:pPr>
              <w:pStyle w:val="Standaard"/>
              <w:jc w:val="right"/>
              <w:rPr>
                <w:i/>
                <w:iCs/>
                <w:lang w:val="en-US"/>
              </w:rPr>
            </w:pPr>
            <w:r w:rsidRPr="00B91AF0">
              <w:rPr>
                <w:i/>
                <w:iCs/>
                <w:lang w:val="en-US"/>
              </w:rPr>
              <w:t>CS50p</w:t>
            </w:r>
          </w:p>
          <w:p w14:paraId="771F66E4" w14:textId="148AC6B8" w:rsidR="0084629D" w:rsidRPr="00B91AF0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B91AF0">
              <w:rPr>
                <w:sz w:val="20"/>
                <w:szCs w:val="20"/>
                <w:lang w:val="en-US"/>
              </w:rPr>
              <w:t>Self Teaching</w:t>
            </w:r>
            <w:proofErr w:type="spellEnd"/>
          </w:p>
          <w:p w14:paraId="4552BC28" w14:textId="77777777" w:rsidR="0084629D" w:rsidRPr="00B91AF0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46E538A1" w14:textId="77777777" w:rsidR="0084629D" w:rsidRP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r w:rsidRPr="0084629D">
              <w:rPr>
                <w:sz w:val="20"/>
                <w:szCs w:val="20"/>
                <w:lang w:val="en-US"/>
              </w:rPr>
              <w:t>Harvard’s Introduction to Programming with Python</w:t>
            </w:r>
          </w:p>
          <w:p w14:paraId="1F20A745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2703C4D0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2B003F51" w14:textId="4389DFE4" w:rsidR="0084629D" w:rsidRDefault="0084629D" w:rsidP="0084629D">
            <w:pPr>
              <w:pStyle w:val="Standaard"/>
              <w:spacing w:line="360" w:lineRule="auto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09/2023 – Currently</w:t>
            </w:r>
          </w:p>
          <w:p w14:paraId="26069660" w14:textId="77777777" w:rsidR="0084629D" w:rsidRPr="0084629D" w:rsidRDefault="0084629D" w:rsidP="0084629D">
            <w:pPr>
              <w:pStyle w:val="Standaard"/>
              <w:jc w:val="right"/>
              <w:rPr>
                <w:i/>
                <w:iCs/>
                <w:lang w:val="en-US"/>
              </w:rPr>
            </w:pPr>
            <w:r w:rsidRPr="0084629D">
              <w:rPr>
                <w:i/>
                <w:iCs/>
                <w:lang w:val="en-US"/>
              </w:rPr>
              <w:t>CS50Web</w:t>
            </w:r>
          </w:p>
          <w:p w14:paraId="74F5DFE4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Self Teaching</w:t>
            </w:r>
            <w:proofErr w:type="spellEnd"/>
          </w:p>
          <w:p w14:paraId="35F72974" w14:textId="77777777" w:rsid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</w:p>
          <w:p w14:paraId="01D3D890" w14:textId="73C2AF76" w:rsidR="0084629D" w:rsidRPr="0084629D" w:rsidRDefault="0084629D" w:rsidP="0084629D">
            <w:pPr>
              <w:pStyle w:val="Standaard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Harvard’s Web Programming with JavaScript and Python</w:t>
            </w:r>
            <w:r w:rsidRPr="0084629D">
              <w:rPr>
                <w:sz w:val="20"/>
                <w:szCs w:val="20"/>
                <w:lang w:val="en-US"/>
              </w:rPr>
              <w:t xml:space="preserve"> </w:t>
            </w:r>
          </w:p>
          <w:p w14:paraId="1AA03CCF" w14:textId="77777777" w:rsidR="0084629D" w:rsidRPr="0084629D" w:rsidRDefault="0084629D">
            <w:pPr>
              <w:pStyle w:val="Kop1"/>
              <w:rPr>
                <w:rFonts w:ascii="Arial" w:hAnsi="Arial" w:cs="Arial"/>
                <w:color w:val="auto"/>
                <w:lang w:val="en-US"/>
              </w:rPr>
            </w:pPr>
          </w:p>
          <w:p w14:paraId="72D7CB76" w14:textId="77777777" w:rsidR="0084629D" w:rsidRPr="0084629D" w:rsidRDefault="0084629D">
            <w:pPr>
              <w:pStyle w:val="Kop1"/>
              <w:rPr>
                <w:rFonts w:ascii="Arial" w:hAnsi="Arial" w:cs="Arial"/>
                <w:color w:val="auto"/>
                <w:lang w:val="en-US"/>
              </w:rPr>
            </w:pPr>
          </w:p>
          <w:p w14:paraId="0D143B04" w14:textId="68D97C88" w:rsidR="00AE793E" w:rsidRDefault="00E4314E">
            <w:pPr>
              <w:pStyle w:val="Kop1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Languages</w:t>
            </w:r>
          </w:p>
          <w:p w14:paraId="5C28B8B5" w14:textId="28B60BF5" w:rsidR="00AE793E" w:rsidRDefault="00E4314E">
            <w:pPr>
              <w:pStyle w:val="Standa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Dutch</w:t>
            </w:r>
          </w:p>
          <w:p w14:paraId="2142D0B2" w14:textId="2EC3C9B4" w:rsidR="00AE793E" w:rsidRDefault="00000000">
            <w:pPr>
              <w:pStyle w:val="Standa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</w:t>
            </w:r>
            <w:r w:rsidR="00E4314E">
              <w:rPr>
                <w:sz w:val="20"/>
                <w:szCs w:val="20"/>
              </w:rPr>
              <w:t>glish</w:t>
            </w:r>
          </w:p>
          <w:p w14:paraId="1B4D0772" w14:textId="11E1C411" w:rsidR="00AE793E" w:rsidRDefault="00000000">
            <w:pPr>
              <w:pStyle w:val="Standaard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Russ</w:t>
            </w:r>
            <w:r w:rsidR="00E4314E">
              <w:rPr>
                <w:sz w:val="20"/>
                <w:szCs w:val="20"/>
              </w:rPr>
              <w:t>ian</w:t>
            </w:r>
          </w:p>
          <w:p w14:paraId="2AC39404" w14:textId="5DAEBA8B" w:rsidR="00E4314E" w:rsidRDefault="00E4314E">
            <w:pPr>
              <w:pStyle w:val="Standaard"/>
              <w:jc w:val="right"/>
              <w:rPr>
                <w:sz w:val="20"/>
                <w:szCs w:val="20"/>
              </w:rPr>
            </w:pPr>
          </w:p>
          <w:p w14:paraId="75235E87" w14:textId="77777777" w:rsidR="00AE793E" w:rsidRDefault="00AE793E">
            <w:pPr>
              <w:pStyle w:val="TekstLinks"/>
            </w:pPr>
          </w:p>
        </w:tc>
        <w:tc>
          <w:tcPr>
            <w:tcW w:w="7778" w:type="dxa"/>
            <w:gridSpan w:val="3"/>
            <w:tcBorders>
              <w:top w:val="single" w:sz="8" w:space="0" w:color="648276"/>
              <w:left w:val="single" w:sz="18" w:space="0" w:color="648276"/>
              <w:bottom w:val="single" w:sz="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68EE5122" w14:textId="54FFB808" w:rsidR="00AE793E" w:rsidRPr="00B91AF0" w:rsidRDefault="00000000">
            <w:pPr>
              <w:pStyle w:val="TekstRechts"/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</w:pPr>
            <w:r w:rsidRPr="00B91AF0"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  <w:t>Certificate</w:t>
            </w:r>
            <w:r w:rsidR="00E4314E" w:rsidRPr="00B91AF0"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  <w:t>s</w:t>
            </w:r>
            <w:r w:rsidRPr="00B91AF0">
              <w:rPr>
                <w:rFonts w:ascii="Georgia" w:hAnsi="Georgia"/>
                <w:b/>
                <w:bCs/>
                <w:color w:val="auto"/>
                <w:sz w:val="28"/>
                <w:szCs w:val="28"/>
                <w:lang w:val="en-US"/>
              </w:rPr>
              <w:t xml:space="preserve"> </w:t>
            </w:r>
          </w:p>
          <w:p w14:paraId="519A91BD" w14:textId="77777777" w:rsidR="00D40FB6" w:rsidRPr="00B91AF0" w:rsidRDefault="00D40FB6" w:rsidP="00D40FB6">
            <w:pPr>
              <w:pStyle w:val="Standaard"/>
              <w:rPr>
                <w:lang w:val="en-US"/>
              </w:rPr>
            </w:pPr>
          </w:p>
          <w:p w14:paraId="19AB7B5E" w14:textId="39D7685D" w:rsidR="00AE793E" w:rsidRPr="00B91AF0" w:rsidRDefault="00000000">
            <w:pPr>
              <w:pStyle w:val="Standaard"/>
              <w:rPr>
                <w:lang w:val="en-US"/>
              </w:rPr>
            </w:pPr>
            <w:r w:rsidRPr="00B91AF0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2018/04                   </w:t>
            </w:r>
            <w:r w:rsidR="00D40FB6" w:rsidRPr="00B91AF0">
              <w:rPr>
                <w:rStyle w:val="Standaardalinea-lettertype"/>
                <w:sz w:val="20"/>
                <w:szCs w:val="20"/>
                <w:lang w:val="en-US"/>
              </w:rPr>
              <w:t>Driver’s license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 xml:space="preserve"> B</w:t>
            </w:r>
            <w:r w:rsidRPr="00B91AF0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    </w:t>
            </w:r>
          </w:p>
          <w:p w14:paraId="62A87BD8" w14:textId="77777777" w:rsidR="00AE793E" w:rsidRPr="00B91AF0" w:rsidRDefault="00AE793E">
            <w:pPr>
              <w:pStyle w:val="Standaard"/>
              <w:rPr>
                <w:b/>
                <w:bCs/>
                <w:sz w:val="20"/>
                <w:szCs w:val="20"/>
                <w:lang w:val="en-US"/>
              </w:rPr>
            </w:pPr>
          </w:p>
          <w:p w14:paraId="74A3FE3C" w14:textId="6E708C8B" w:rsidR="00AE793E" w:rsidRPr="00B91AF0" w:rsidRDefault="00000000">
            <w:pPr>
              <w:pStyle w:val="Standaard"/>
              <w:rPr>
                <w:lang w:val="en-US"/>
              </w:rPr>
            </w:pPr>
            <w:r w:rsidRPr="00B91AF0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2019/09                   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>Individu</w:t>
            </w:r>
            <w:r w:rsidR="00E4314E" w:rsidRPr="00B91AF0">
              <w:rPr>
                <w:rStyle w:val="Standaardalinea-lettertype"/>
                <w:sz w:val="20"/>
                <w:szCs w:val="20"/>
                <w:lang w:val="en-US"/>
              </w:rPr>
              <w:t>al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 xml:space="preserve"> </w:t>
            </w:r>
            <w:r w:rsidR="00E4314E" w:rsidRPr="00B91AF0">
              <w:rPr>
                <w:rStyle w:val="Standaardalinea-lettertype"/>
                <w:sz w:val="20"/>
                <w:szCs w:val="20"/>
                <w:lang w:val="en-US"/>
              </w:rPr>
              <w:t>course for</w:t>
            </w:r>
            <w:r w:rsidRPr="00B91AF0">
              <w:rPr>
                <w:rStyle w:val="Standaardalinea-lettertype"/>
                <w:sz w:val="20"/>
                <w:szCs w:val="20"/>
                <w:lang w:val="en-US"/>
              </w:rPr>
              <w:t xml:space="preserve"> Fire Support</w:t>
            </w:r>
          </w:p>
          <w:p w14:paraId="525D2BCC" w14:textId="77777777" w:rsidR="00AE793E" w:rsidRPr="00B91AF0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5B660F71" w14:textId="77777777" w:rsidR="00AE793E" w:rsidRPr="007A2DDF" w:rsidRDefault="00000000">
            <w:pPr>
              <w:pStyle w:val="Standaard"/>
              <w:rPr>
                <w:lang w:val="en-US"/>
              </w:rPr>
            </w:pPr>
            <w:r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2019/10</w:t>
            </w:r>
            <w:r>
              <w:rPr>
                <w:rStyle w:val="Standaardalinea-lettertype"/>
                <w:sz w:val="20"/>
                <w:szCs w:val="20"/>
                <w:lang w:val="en-US"/>
              </w:rPr>
              <w:t xml:space="preserve">                   Mountain Movement &amp; Survival course </w:t>
            </w:r>
          </w:p>
          <w:p w14:paraId="756B5630" w14:textId="77777777" w:rsidR="00AE793E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31D65E1C" w14:textId="77777777" w:rsidR="00AE793E" w:rsidRPr="007A2DDF" w:rsidRDefault="00000000">
            <w:pPr>
              <w:pStyle w:val="Standaard"/>
              <w:rPr>
                <w:lang w:val="en-US"/>
              </w:rPr>
            </w:pPr>
            <w:r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2020/03</w:t>
            </w:r>
            <w:r>
              <w:rPr>
                <w:rStyle w:val="Standaardalinea-lettertype"/>
                <w:sz w:val="20"/>
                <w:szCs w:val="20"/>
                <w:lang w:val="en-US"/>
              </w:rPr>
              <w:t xml:space="preserve">                   Arctic Movement &amp; Survival course</w:t>
            </w:r>
          </w:p>
          <w:p w14:paraId="07E51697" w14:textId="77777777" w:rsidR="00AE793E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7AA05E17" w14:textId="7FDD4AD1" w:rsidR="00AE793E" w:rsidRPr="00E4314E" w:rsidRDefault="00000000">
            <w:pPr>
              <w:pStyle w:val="Standaard"/>
              <w:rPr>
                <w:lang w:val="en-US"/>
              </w:rPr>
            </w:pPr>
            <w:r w:rsidRPr="00E4314E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2021/07 – 2022/07</w:t>
            </w:r>
            <w:r w:rsidR="00E4314E" w:rsidRPr="00E4314E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E4314E" w:rsidRPr="00E4314E">
              <w:rPr>
                <w:rStyle w:val="Standaardalinea-lettertype"/>
                <w:sz w:val="20"/>
                <w:szCs w:val="20"/>
                <w:lang w:val="en-US"/>
              </w:rPr>
              <w:t>Basic Life Saver cour</w:t>
            </w:r>
            <w:r w:rsidR="00B91AF0">
              <w:rPr>
                <w:rStyle w:val="Standaardalinea-lettertype"/>
                <w:sz w:val="20"/>
                <w:szCs w:val="20"/>
                <w:lang w:val="en-US"/>
              </w:rPr>
              <w:t>se</w:t>
            </w:r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</w:t>
            </w:r>
          </w:p>
          <w:p w14:paraId="7546A43E" w14:textId="77777777" w:rsidR="00AE793E" w:rsidRPr="00E4314E" w:rsidRDefault="00AE793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3217E386" w14:textId="17CB7C1F" w:rsidR="00AE793E" w:rsidRDefault="00000000">
            <w:pPr>
              <w:pStyle w:val="Standaard"/>
              <w:rPr>
                <w:rStyle w:val="Standaardalinea-lettertype"/>
                <w:sz w:val="20"/>
                <w:szCs w:val="20"/>
                <w:lang w:val="en-US"/>
              </w:rPr>
            </w:pPr>
            <w:r w:rsidRPr="00E4314E">
              <w:rPr>
                <w:rStyle w:val="Standaardalinea-lettertype"/>
                <w:b/>
                <w:bCs/>
                <w:sz w:val="20"/>
                <w:szCs w:val="20"/>
                <w:lang w:val="en-US"/>
              </w:rPr>
              <w:t>2022/03</w:t>
            </w:r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                 A</w:t>
            </w:r>
            <w:r w:rsidR="00E4314E">
              <w:rPr>
                <w:rStyle w:val="Standaardalinea-lettertype"/>
                <w:sz w:val="20"/>
                <w:szCs w:val="20"/>
                <w:lang w:val="en-US"/>
              </w:rPr>
              <w:t xml:space="preserve">utomatic </w:t>
            </w:r>
            <w:proofErr w:type="gramStart"/>
            <w:r w:rsidRPr="00E4314E">
              <w:rPr>
                <w:rStyle w:val="Standaardalinea-lettertype"/>
                <w:sz w:val="20"/>
                <w:szCs w:val="20"/>
                <w:lang w:val="en-US"/>
              </w:rPr>
              <w:t>O</w:t>
            </w:r>
            <w:r w:rsidR="00E4314E">
              <w:rPr>
                <w:rStyle w:val="Standaardalinea-lettertype"/>
                <w:sz w:val="20"/>
                <w:szCs w:val="20"/>
                <w:lang w:val="en-US"/>
              </w:rPr>
              <w:t xml:space="preserve">pening </w:t>
            </w:r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</w:t>
            </w:r>
            <w:r w:rsidR="00E4314E">
              <w:rPr>
                <w:rStyle w:val="Standaardalinea-lettertype"/>
                <w:sz w:val="20"/>
                <w:szCs w:val="20"/>
                <w:lang w:val="en-US"/>
              </w:rPr>
              <w:t>parachute</w:t>
            </w:r>
            <w:proofErr w:type="gramEnd"/>
            <w:r w:rsidRPr="00E4314E">
              <w:rPr>
                <w:rStyle w:val="Standaardalinea-lettertype"/>
                <w:sz w:val="20"/>
                <w:szCs w:val="20"/>
                <w:lang w:val="en-US"/>
              </w:rPr>
              <w:t xml:space="preserve"> Brevet</w:t>
            </w:r>
          </w:p>
          <w:p w14:paraId="65FB4EC8" w14:textId="77777777" w:rsidR="00E4314E" w:rsidRDefault="00E4314E">
            <w:pPr>
              <w:pStyle w:val="Standaard"/>
              <w:rPr>
                <w:lang w:val="en-US"/>
              </w:rPr>
            </w:pPr>
          </w:p>
          <w:p w14:paraId="256C5785" w14:textId="5FD3D8D5" w:rsid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  <w:r w:rsidRPr="00E4314E">
              <w:rPr>
                <w:b/>
                <w:bCs/>
                <w:sz w:val="20"/>
                <w:szCs w:val="20"/>
                <w:lang w:val="en-US"/>
              </w:rPr>
              <w:t>2023/08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                 </w:t>
            </w:r>
            <w:r>
              <w:rPr>
                <w:sz w:val="20"/>
                <w:szCs w:val="20"/>
                <w:lang w:val="en-US"/>
              </w:rPr>
              <w:t>Harvard’s CS50X Computer Science</w:t>
            </w:r>
          </w:p>
          <w:p w14:paraId="0B95DE66" w14:textId="2599B611" w:rsid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7EE69806" w14:textId="436AB0B2" w:rsid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2023/09</w:t>
            </w:r>
            <w:r>
              <w:rPr>
                <w:sz w:val="20"/>
                <w:szCs w:val="20"/>
                <w:lang w:val="en-US"/>
              </w:rPr>
              <w:t xml:space="preserve">                  Harvard’s CS50P Python Programming</w:t>
            </w:r>
          </w:p>
          <w:p w14:paraId="14624363" w14:textId="77777777" w:rsidR="00E4314E" w:rsidRPr="00E4314E" w:rsidRDefault="00E4314E">
            <w:pPr>
              <w:pStyle w:val="Standaard"/>
              <w:rPr>
                <w:sz w:val="20"/>
                <w:szCs w:val="20"/>
                <w:lang w:val="en-US"/>
              </w:rPr>
            </w:pPr>
          </w:p>
          <w:p w14:paraId="59804F0A" w14:textId="4A74AD7D" w:rsidR="00AE793E" w:rsidRPr="00E4314E" w:rsidRDefault="00AE793E">
            <w:pPr>
              <w:pStyle w:val="TekstRechts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AE793E" w:rsidRPr="001C31D1" w14:paraId="01A35096" w14:textId="77777777">
        <w:trPr>
          <w:trHeight w:val="149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034E5C1B" w14:textId="77777777" w:rsidR="00AE793E" w:rsidRPr="00E4314E" w:rsidRDefault="00AE793E">
            <w:pPr>
              <w:pStyle w:val="Standaard"/>
              <w:rPr>
                <w:lang w:val="en-US"/>
              </w:rPr>
            </w:pPr>
          </w:p>
        </w:tc>
        <w:tc>
          <w:tcPr>
            <w:tcW w:w="7778" w:type="dxa"/>
            <w:gridSpan w:val="3"/>
            <w:tcBorders>
              <w:lef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7030225E" w14:textId="77777777" w:rsidR="00AE793E" w:rsidRPr="00E4314E" w:rsidRDefault="00AE793E">
            <w:pPr>
              <w:pStyle w:val="TekstRechts"/>
              <w:rPr>
                <w:lang w:val="en-US"/>
              </w:rPr>
            </w:pPr>
          </w:p>
        </w:tc>
      </w:tr>
      <w:tr w:rsidR="007A2DDF" w:rsidRPr="001C31D1" w14:paraId="15E3D6F0" w14:textId="77777777">
        <w:trPr>
          <w:trHeight w:val="149"/>
        </w:trPr>
        <w:tc>
          <w:tcPr>
            <w:tcW w:w="2995" w:type="dxa"/>
            <w:gridSpan w:val="2"/>
            <w:tcBorders>
              <w:righ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1DA0FF27" w14:textId="77777777" w:rsidR="007A2DDF" w:rsidRPr="00E4314E" w:rsidRDefault="007A2DDF">
            <w:pPr>
              <w:pStyle w:val="Standaard"/>
              <w:rPr>
                <w:lang w:val="en-US"/>
              </w:rPr>
            </w:pPr>
          </w:p>
        </w:tc>
        <w:tc>
          <w:tcPr>
            <w:tcW w:w="7778" w:type="dxa"/>
            <w:gridSpan w:val="3"/>
            <w:tcBorders>
              <w:left w:val="single" w:sz="18" w:space="0" w:color="648276"/>
            </w:tcBorders>
            <w:shd w:val="clear" w:color="auto" w:fill="auto"/>
            <w:tcMar>
              <w:top w:w="0" w:type="dxa"/>
              <w:left w:w="142" w:type="dxa"/>
              <w:bottom w:w="0" w:type="dxa"/>
              <w:right w:w="142" w:type="dxa"/>
            </w:tcMar>
          </w:tcPr>
          <w:p w14:paraId="4469475F" w14:textId="77777777" w:rsidR="007A2DDF" w:rsidRPr="00E4314E" w:rsidRDefault="007A2DDF">
            <w:pPr>
              <w:pStyle w:val="TekstRechts"/>
              <w:rPr>
                <w:lang w:val="en-US"/>
              </w:rPr>
            </w:pPr>
          </w:p>
        </w:tc>
      </w:tr>
    </w:tbl>
    <w:p w14:paraId="71574C34" w14:textId="77777777" w:rsidR="00AE793E" w:rsidRPr="00E4314E" w:rsidRDefault="00AE793E" w:rsidP="007A2DDF">
      <w:pPr>
        <w:pStyle w:val="Standaard"/>
        <w:rPr>
          <w:lang w:val="en-US"/>
        </w:rPr>
      </w:pPr>
    </w:p>
    <w:sectPr w:rsidR="00AE793E" w:rsidRPr="00E4314E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F22C" w14:textId="77777777" w:rsidR="00486625" w:rsidRDefault="00486625">
      <w:r>
        <w:separator/>
      </w:r>
    </w:p>
  </w:endnote>
  <w:endnote w:type="continuationSeparator" w:id="0">
    <w:p w14:paraId="49CB75F5" w14:textId="77777777" w:rsidR="00486625" w:rsidRDefault="00486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81193" w14:textId="77777777" w:rsidR="00196F6D" w:rsidRDefault="00000000">
    <w:pPr>
      <w:pStyle w:val="Voettekst"/>
    </w:pPr>
    <w:r>
      <w:rPr>
        <w:rStyle w:val="Standaardalinea-lettertype"/>
        <w:noProof/>
        <w:lang w:bidi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AEDFBD" wp14:editId="4CCA1DD1">
              <wp:simplePos x="0" y="0"/>
              <wp:positionH relativeFrom="page">
                <wp:posOffset>463134</wp:posOffset>
              </wp:positionH>
              <wp:positionV relativeFrom="page">
                <wp:posOffset>10224656</wp:posOffset>
              </wp:positionV>
              <wp:extent cx="6637657" cy="458471"/>
              <wp:effectExtent l="0" t="0" r="0" b="0"/>
              <wp:wrapNone/>
              <wp:docPr id="1738945685" name="Rechthoe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37657" cy="458471"/>
                      </a:xfrm>
                      <a:prstGeom prst="rect">
                        <a:avLst/>
                      </a:prstGeom>
                      <a:solidFill>
                        <a:srgbClr val="648276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rect w14:anchorId="36A3C55E" id="Rechthoek 2" o:spid="_x0000_s1026" style="position:absolute;margin-left:36.45pt;margin-top:805.1pt;width:522.65pt;height:36.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" fillcolor="#648276" stroked="f">
              <v:textbox inset="0,0,0,0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E82DC" w14:textId="77777777" w:rsidR="00486625" w:rsidRDefault="00486625">
      <w:r>
        <w:rPr>
          <w:color w:val="000000"/>
        </w:rPr>
        <w:separator/>
      </w:r>
    </w:p>
  </w:footnote>
  <w:footnote w:type="continuationSeparator" w:id="0">
    <w:p w14:paraId="6DFCF2BF" w14:textId="77777777" w:rsidR="00486625" w:rsidRDefault="00486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33FA8" w14:textId="77777777" w:rsidR="00196F6D" w:rsidRDefault="00196F6D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4C42"/>
    <w:multiLevelType w:val="multilevel"/>
    <w:tmpl w:val="8BA4A40C"/>
    <w:styleLink w:val="LFO5"/>
    <w:lvl w:ilvl="0">
      <w:numFmt w:val="bullet"/>
      <w:pStyle w:val="Lijstopsomteken2"/>
      <w:lvlText w:val=""/>
      <w:lvlJc w:val="left"/>
      <w:pPr>
        <w:ind w:left="643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0D6916BE"/>
    <w:multiLevelType w:val="multilevel"/>
    <w:tmpl w:val="43B4D3F4"/>
    <w:styleLink w:val="LFO7"/>
    <w:lvl w:ilvl="0">
      <w:numFmt w:val="bullet"/>
      <w:pStyle w:val="Lijstopsomteken4"/>
      <w:lvlText w:val=""/>
      <w:lvlJc w:val="left"/>
      <w:pPr>
        <w:ind w:left="1209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74970FE"/>
    <w:multiLevelType w:val="multilevel"/>
    <w:tmpl w:val="0CEC1D38"/>
    <w:styleLink w:val="Artikelsectie"/>
    <w:lvl w:ilvl="0">
      <w:start w:val="1"/>
      <w:numFmt w:val="upperRoman"/>
      <w:lvlText w:val="Article %1."/>
      <w:lvlJc w:val="left"/>
      <w:rPr>
        <w:rFonts w:ascii="Times New Roman" w:hAnsi="Times New Roman" w:cs="Times New Roman"/>
      </w:rPr>
    </w:lvl>
    <w:lvl w:ilvl="1">
      <w:start w:val="1"/>
      <w:numFmt w:val="decimalZero"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18064D87"/>
    <w:multiLevelType w:val="multilevel"/>
    <w:tmpl w:val="10BEA692"/>
    <w:styleLink w:val="LFO12"/>
    <w:lvl w:ilvl="0">
      <w:start w:val="1"/>
      <w:numFmt w:val="decimal"/>
      <w:pStyle w:val="Lijstnummering4"/>
      <w:lvlText w:val="%1."/>
      <w:lvlJc w:val="left"/>
      <w:pPr>
        <w:ind w:left="1209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1A253C8B"/>
    <w:multiLevelType w:val="multilevel"/>
    <w:tmpl w:val="A01839FA"/>
    <w:styleLink w:val="LFO10"/>
    <w:lvl w:ilvl="0">
      <w:start w:val="1"/>
      <w:numFmt w:val="decimal"/>
      <w:pStyle w:val="Lijstnummering2"/>
      <w:lvlText w:val="%1."/>
      <w:lvlJc w:val="left"/>
      <w:pPr>
        <w:ind w:left="643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 w15:restartNumberingAfterBreak="0">
    <w:nsid w:val="2431364B"/>
    <w:multiLevelType w:val="multilevel"/>
    <w:tmpl w:val="181EBD36"/>
    <w:styleLink w:val="LFO6"/>
    <w:lvl w:ilvl="0">
      <w:numFmt w:val="bullet"/>
      <w:pStyle w:val="Lijstopsomteken3"/>
      <w:lvlText w:val=""/>
      <w:lvlJc w:val="left"/>
      <w:pPr>
        <w:ind w:left="926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24FB57B5"/>
    <w:multiLevelType w:val="multilevel"/>
    <w:tmpl w:val="24645B56"/>
    <w:styleLink w:val="1ai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F1F473D"/>
    <w:multiLevelType w:val="multilevel"/>
    <w:tmpl w:val="520CE90A"/>
    <w:styleLink w:val="LFO8"/>
    <w:lvl w:ilvl="0">
      <w:numFmt w:val="bullet"/>
      <w:pStyle w:val="Lijstopsomteken5"/>
      <w:lvlText w:val=""/>
      <w:lvlJc w:val="left"/>
      <w:pPr>
        <w:ind w:left="1492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40AC3AD1"/>
    <w:multiLevelType w:val="multilevel"/>
    <w:tmpl w:val="4398735A"/>
    <w:styleLink w:val="LFO13"/>
    <w:lvl w:ilvl="0">
      <w:start w:val="1"/>
      <w:numFmt w:val="decimal"/>
      <w:pStyle w:val="Lijstnummering5"/>
      <w:lvlText w:val="%1."/>
      <w:lvlJc w:val="left"/>
      <w:pPr>
        <w:ind w:left="1492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9" w15:restartNumberingAfterBreak="0">
    <w:nsid w:val="48610023"/>
    <w:multiLevelType w:val="multilevel"/>
    <w:tmpl w:val="CB10B6CA"/>
    <w:styleLink w:val="LFO9"/>
    <w:lvl w:ilvl="0">
      <w:start w:val="1"/>
      <w:numFmt w:val="decimal"/>
      <w:pStyle w:val="Lijstnummering"/>
      <w:lvlText w:val="%1."/>
      <w:lvlJc w:val="left"/>
      <w:pPr>
        <w:ind w:left="360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0" w15:restartNumberingAfterBreak="0">
    <w:nsid w:val="55FC6EBE"/>
    <w:multiLevelType w:val="multilevel"/>
    <w:tmpl w:val="629688CC"/>
    <w:styleLink w:val="LFO4"/>
    <w:lvl w:ilvl="0">
      <w:numFmt w:val="bullet"/>
      <w:pStyle w:val="Lijstopsomteken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1" w15:restartNumberingAfterBreak="0">
    <w:nsid w:val="5E7045FD"/>
    <w:multiLevelType w:val="multilevel"/>
    <w:tmpl w:val="7CD430A0"/>
    <w:styleLink w:val="LFO11"/>
    <w:lvl w:ilvl="0">
      <w:start w:val="1"/>
      <w:numFmt w:val="decimal"/>
      <w:pStyle w:val="Lijstnummering3"/>
      <w:lvlText w:val="%1."/>
      <w:lvlJc w:val="left"/>
      <w:pPr>
        <w:ind w:left="926" w:hanging="360"/>
      </w:p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2" w15:restartNumberingAfterBreak="0">
    <w:nsid w:val="64A26496"/>
    <w:multiLevelType w:val="hybridMultilevel"/>
    <w:tmpl w:val="1668EE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0462FC"/>
    <w:multiLevelType w:val="multilevel"/>
    <w:tmpl w:val="4B3A5AA2"/>
    <w:styleLink w:val="1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5977898">
    <w:abstractNumId w:val="13"/>
  </w:num>
  <w:num w:numId="2" w16cid:durableId="985158321">
    <w:abstractNumId w:val="6"/>
  </w:num>
  <w:num w:numId="3" w16cid:durableId="571432341">
    <w:abstractNumId w:val="2"/>
  </w:num>
  <w:num w:numId="4" w16cid:durableId="948900357">
    <w:abstractNumId w:val="10"/>
  </w:num>
  <w:num w:numId="5" w16cid:durableId="1843738277">
    <w:abstractNumId w:val="0"/>
  </w:num>
  <w:num w:numId="6" w16cid:durableId="590503838">
    <w:abstractNumId w:val="5"/>
  </w:num>
  <w:num w:numId="7" w16cid:durableId="1934240224">
    <w:abstractNumId w:val="1"/>
  </w:num>
  <w:num w:numId="8" w16cid:durableId="1770733143">
    <w:abstractNumId w:val="7"/>
  </w:num>
  <w:num w:numId="9" w16cid:durableId="1752853811">
    <w:abstractNumId w:val="9"/>
  </w:num>
  <w:num w:numId="10" w16cid:durableId="1480223563">
    <w:abstractNumId w:val="4"/>
  </w:num>
  <w:num w:numId="11" w16cid:durableId="1599288123">
    <w:abstractNumId w:val="11"/>
  </w:num>
  <w:num w:numId="12" w16cid:durableId="1383287834">
    <w:abstractNumId w:val="3"/>
  </w:num>
  <w:num w:numId="13" w16cid:durableId="1676491449">
    <w:abstractNumId w:val="8"/>
  </w:num>
  <w:num w:numId="14" w16cid:durableId="482663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93E"/>
    <w:rsid w:val="00196F6D"/>
    <w:rsid w:val="001B386F"/>
    <w:rsid w:val="001C31D1"/>
    <w:rsid w:val="00486625"/>
    <w:rsid w:val="00783C35"/>
    <w:rsid w:val="007A2DDF"/>
    <w:rsid w:val="0084629D"/>
    <w:rsid w:val="00955662"/>
    <w:rsid w:val="00974708"/>
    <w:rsid w:val="009E1909"/>
    <w:rsid w:val="00AE793E"/>
    <w:rsid w:val="00B91AF0"/>
    <w:rsid w:val="00D40FB6"/>
    <w:rsid w:val="00E4314E"/>
    <w:rsid w:val="00F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BBA2E"/>
  <w15:docId w15:val="{C778780C-18FD-4D16-A6D7-0BB854AF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Times New Roman"/>
        <w:sz w:val="24"/>
        <w:szCs w:val="24"/>
        <w:lang w:val="nl-NL" w:eastAsia="en-US" w:bidi="ar-SA"/>
      </w:rPr>
    </w:rPrDefault>
    <w:pPrDefault>
      <w:pPr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pPr>
      <w:spacing w:before="120" w:after="120"/>
      <w:jc w:val="right"/>
      <w:outlineLvl w:val="0"/>
    </w:pPr>
    <w:rPr>
      <w:rFonts w:ascii="Georgia" w:hAnsi="Georgia" w:cs="Times New Roman (Body CS)"/>
      <w:b/>
      <w:color w:val="648276"/>
      <w:sz w:val="28"/>
    </w:rPr>
  </w:style>
  <w:style w:type="paragraph" w:customStyle="1" w:styleId="Kop2">
    <w:name w:val="Kop 2"/>
    <w:basedOn w:val="Standaard"/>
    <w:next w:val="Standaard"/>
    <w:pPr>
      <w:spacing w:before="120" w:after="120"/>
      <w:outlineLvl w:val="1"/>
    </w:pPr>
    <w:rPr>
      <w:rFonts w:ascii="Georgia" w:hAnsi="Georgia"/>
      <w:b/>
      <w:color w:val="648276"/>
      <w:sz w:val="28"/>
    </w:rPr>
  </w:style>
  <w:style w:type="paragraph" w:customStyle="1" w:styleId="Kop3">
    <w:name w:val="Kop 3"/>
    <w:basedOn w:val="Standaard"/>
    <w:next w:val="Standaard"/>
    <w:pPr>
      <w:keepNext/>
      <w:keepLines/>
      <w:spacing w:before="40"/>
      <w:outlineLvl w:val="2"/>
    </w:pPr>
    <w:rPr>
      <w:rFonts w:ascii="Georgia" w:eastAsia="SimHei" w:hAnsi="Georgia" w:cs="Times New Roman"/>
      <w:color w:val="181B23"/>
    </w:rPr>
  </w:style>
  <w:style w:type="paragraph" w:customStyle="1" w:styleId="Kop4">
    <w:name w:val="Kop 4"/>
    <w:basedOn w:val="Standaard"/>
    <w:next w:val="Standaard"/>
    <w:pPr>
      <w:keepNext/>
      <w:keepLines/>
      <w:spacing w:before="40"/>
      <w:outlineLvl w:val="3"/>
    </w:pPr>
    <w:rPr>
      <w:rFonts w:ascii="Georgia" w:eastAsia="SimHei" w:hAnsi="Georgia" w:cs="Times New Roman"/>
      <w:i/>
      <w:iCs/>
      <w:color w:val="242935"/>
    </w:rPr>
  </w:style>
  <w:style w:type="paragraph" w:customStyle="1" w:styleId="Kop5">
    <w:name w:val="Kop 5"/>
    <w:basedOn w:val="Standaard"/>
    <w:next w:val="Standaard"/>
    <w:pPr>
      <w:keepNext/>
      <w:keepLines/>
      <w:spacing w:before="40"/>
      <w:outlineLvl w:val="4"/>
    </w:pPr>
    <w:rPr>
      <w:rFonts w:ascii="Georgia" w:eastAsia="SimHei" w:hAnsi="Georgia" w:cs="Times New Roman"/>
      <w:color w:val="242935"/>
    </w:rPr>
  </w:style>
  <w:style w:type="paragraph" w:customStyle="1" w:styleId="Kop6">
    <w:name w:val="Kop 6"/>
    <w:basedOn w:val="Standaard"/>
    <w:next w:val="Standaard"/>
    <w:pPr>
      <w:keepNext/>
      <w:keepLines/>
      <w:spacing w:before="40"/>
      <w:outlineLvl w:val="5"/>
    </w:pPr>
    <w:rPr>
      <w:rFonts w:ascii="Georgia" w:eastAsia="SimHei" w:hAnsi="Georgia" w:cs="Times New Roman"/>
      <w:color w:val="181B23"/>
    </w:rPr>
  </w:style>
  <w:style w:type="paragraph" w:customStyle="1" w:styleId="Kop7">
    <w:name w:val="Kop 7"/>
    <w:basedOn w:val="Standaard"/>
    <w:next w:val="Standaard"/>
    <w:pPr>
      <w:keepNext/>
      <w:keepLines/>
      <w:spacing w:before="40"/>
      <w:outlineLvl w:val="6"/>
    </w:pPr>
    <w:rPr>
      <w:rFonts w:ascii="Georgia" w:eastAsia="SimHei" w:hAnsi="Georgia" w:cs="Times New Roman"/>
      <w:i/>
      <w:iCs/>
      <w:color w:val="181B23"/>
    </w:rPr>
  </w:style>
  <w:style w:type="paragraph" w:customStyle="1" w:styleId="Kop8">
    <w:name w:val="Kop 8"/>
    <w:basedOn w:val="Standaard"/>
    <w:next w:val="Standaard"/>
    <w:pPr>
      <w:keepNext/>
      <w:keepLines/>
      <w:spacing w:before="40"/>
      <w:outlineLvl w:val="7"/>
    </w:pPr>
    <w:rPr>
      <w:rFonts w:ascii="Georgia" w:eastAsia="SimHei" w:hAnsi="Georgia" w:cs="Times New Roman"/>
      <w:color w:val="272727"/>
      <w:sz w:val="21"/>
      <w:szCs w:val="21"/>
    </w:rPr>
  </w:style>
  <w:style w:type="paragraph" w:customStyle="1" w:styleId="Kop9">
    <w:name w:val="Kop 9"/>
    <w:basedOn w:val="Standaard"/>
    <w:next w:val="Standaard"/>
    <w:pPr>
      <w:keepNext/>
      <w:keepLines/>
      <w:spacing w:before="40"/>
      <w:outlineLvl w:val="8"/>
    </w:pPr>
    <w:rPr>
      <w:rFonts w:ascii="Georgia" w:eastAsia="SimHei" w:hAnsi="Georgia" w:cs="Times New Roman"/>
      <w:i/>
      <w:iCs/>
      <w:color w:val="272727"/>
      <w:sz w:val="21"/>
      <w:szCs w:val="21"/>
    </w:rPr>
  </w:style>
  <w:style w:type="paragraph" w:customStyle="1" w:styleId="Standaard">
    <w:name w:val="Standaard"/>
    <w:pPr>
      <w:suppressAutoHyphens/>
    </w:pPr>
    <w:rPr>
      <w:rFonts w:cs="Arial"/>
      <w:color w:val="000000"/>
    </w:rPr>
  </w:style>
  <w:style w:type="character" w:customStyle="1" w:styleId="Standaardalinea-lettertype">
    <w:name w:val="Standaardalinea-lettertype"/>
  </w:style>
  <w:style w:type="paragraph" w:customStyle="1" w:styleId="Koptekst">
    <w:name w:val="Koptekst"/>
    <w:basedOn w:val="Standaard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rPr>
      <w:rFonts w:ascii="Arial" w:hAnsi="Arial" w:cs="Arial"/>
      <w:color w:val="000000"/>
    </w:rPr>
  </w:style>
  <w:style w:type="paragraph" w:customStyle="1" w:styleId="Voettekst">
    <w:name w:val="Voettekst"/>
    <w:basedOn w:val="Standaard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rPr>
      <w:rFonts w:ascii="Arial" w:hAnsi="Arial" w:cs="Arial"/>
      <w:color w:val="000000"/>
    </w:rPr>
  </w:style>
  <w:style w:type="paragraph" w:customStyle="1" w:styleId="Titel">
    <w:name w:val="Titel"/>
    <w:basedOn w:val="Standaard"/>
    <w:next w:val="Standaard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elChar">
    <w:name w:val="Titel Char"/>
    <w:basedOn w:val="Standaardalinea-lettertype"/>
    <w:rPr>
      <w:rFonts w:ascii="Georgia" w:hAnsi="Georgia" w:cs="Times New Roman (Body CS)"/>
      <w:color w:val="000000"/>
      <w:sz w:val="90"/>
    </w:rPr>
  </w:style>
  <w:style w:type="paragraph" w:customStyle="1" w:styleId="Ondertitel">
    <w:name w:val="Ondertitel"/>
    <w:basedOn w:val="Standaard"/>
    <w:next w:val="Standaard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OndertitelChar">
    <w:name w:val="Ondertitel Char"/>
    <w:basedOn w:val="Standaardalinea-lettertype"/>
    <w:rPr>
      <w:rFonts w:ascii="Georgia" w:hAnsi="Georgia" w:cs="Times New Roman (Body CS)"/>
      <w:b/>
      <w:color w:val="000000"/>
      <w:sz w:val="44"/>
    </w:rPr>
  </w:style>
  <w:style w:type="character" w:customStyle="1" w:styleId="Kop1Char">
    <w:name w:val="Kop 1 Char"/>
    <w:basedOn w:val="Standaardalinea-lettertype"/>
    <w:rPr>
      <w:rFonts w:ascii="Georgia" w:hAnsi="Georgia" w:cs="Times New Roman (Body CS)"/>
      <w:b/>
      <w:color w:val="648276"/>
      <w:sz w:val="28"/>
    </w:rPr>
  </w:style>
  <w:style w:type="paragraph" w:customStyle="1" w:styleId="TekstLinks">
    <w:name w:val="TekstLinks"/>
    <w:basedOn w:val="Standaard"/>
    <w:next w:val="Standaard"/>
    <w:pPr>
      <w:spacing w:line="288" w:lineRule="auto"/>
      <w:jc w:val="right"/>
    </w:pPr>
    <w:rPr>
      <w:color w:val="404040"/>
      <w:sz w:val="22"/>
    </w:rPr>
  </w:style>
  <w:style w:type="character" w:customStyle="1" w:styleId="Kop2Char">
    <w:name w:val="Kop 2 Char"/>
    <w:basedOn w:val="Standaardalinea-lettertype"/>
    <w:rPr>
      <w:rFonts w:ascii="Georgia" w:hAnsi="Georgia" w:cs="Arial"/>
      <w:b/>
      <w:color w:val="648276"/>
      <w:sz w:val="28"/>
    </w:rPr>
  </w:style>
  <w:style w:type="paragraph" w:customStyle="1" w:styleId="KleineTekst">
    <w:name w:val="KleineTekst"/>
    <w:basedOn w:val="Standaard"/>
    <w:next w:val="Standaard"/>
    <w:rPr>
      <w:i/>
      <w:color w:val="404040"/>
      <w:sz w:val="20"/>
    </w:rPr>
  </w:style>
  <w:style w:type="paragraph" w:customStyle="1" w:styleId="TekstRechts">
    <w:name w:val="TekstRechts"/>
    <w:basedOn w:val="Standaard"/>
    <w:next w:val="Standaard"/>
    <w:pPr>
      <w:spacing w:line="288" w:lineRule="auto"/>
    </w:pPr>
    <w:rPr>
      <w:color w:val="404040"/>
      <w:sz w:val="22"/>
    </w:rPr>
  </w:style>
  <w:style w:type="character" w:customStyle="1" w:styleId="Tekstvantijdelijkeaanduiding">
    <w:name w:val="Tekst van tijdelijke aanduiding"/>
    <w:basedOn w:val="Standaardalinea-lettertype"/>
    <w:rPr>
      <w:rFonts w:ascii="Arial" w:hAnsi="Arial" w:cs="Arial"/>
      <w:color w:val="808080"/>
    </w:rPr>
  </w:style>
  <w:style w:type="character" w:customStyle="1" w:styleId="Nadruk">
    <w:name w:val="Nadruk"/>
    <w:rPr>
      <w:rFonts w:ascii="Georgia" w:hAnsi="Georgia" w:cs="Arial"/>
      <w:color w:val="648276"/>
    </w:rPr>
  </w:style>
  <w:style w:type="character" w:customStyle="1" w:styleId="Kop3Char">
    <w:name w:val="Kop 3 Char"/>
    <w:basedOn w:val="Standaardalinea-lettertype"/>
    <w:rPr>
      <w:rFonts w:ascii="Georgia" w:eastAsia="SimHei" w:hAnsi="Georgia" w:cs="Times New Roman"/>
      <w:color w:val="181B23"/>
    </w:rPr>
  </w:style>
  <w:style w:type="character" w:customStyle="1" w:styleId="Kop4Char">
    <w:name w:val="Kop 4 Char"/>
    <w:basedOn w:val="Standaardalinea-lettertype"/>
    <w:rPr>
      <w:rFonts w:ascii="Georgia" w:eastAsia="SimHei" w:hAnsi="Georgia" w:cs="Times New Roman"/>
      <w:i/>
      <w:iCs/>
      <w:color w:val="242935"/>
    </w:rPr>
  </w:style>
  <w:style w:type="character" w:customStyle="1" w:styleId="Kop5Char">
    <w:name w:val="Kop 5 Char"/>
    <w:basedOn w:val="Standaardalinea-lettertype"/>
    <w:rPr>
      <w:rFonts w:ascii="Georgia" w:eastAsia="SimHei" w:hAnsi="Georgia" w:cs="Times New Roman"/>
      <w:color w:val="242935"/>
    </w:rPr>
  </w:style>
  <w:style w:type="character" w:customStyle="1" w:styleId="Kop6Char">
    <w:name w:val="Kop 6 Char"/>
    <w:basedOn w:val="Standaardalinea-lettertype"/>
    <w:rPr>
      <w:rFonts w:ascii="Georgia" w:eastAsia="SimHei" w:hAnsi="Georgia" w:cs="Times New Roman"/>
      <w:color w:val="181B23"/>
    </w:rPr>
  </w:style>
  <w:style w:type="character" w:customStyle="1" w:styleId="Kop7Char">
    <w:name w:val="Kop 7 Char"/>
    <w:basedOn w:val="Standaardalinea-lettertype"/>
    <w:rPr>
      <w:rFonts w:ascii="Georgia" w:eastAsia="SimHei" w:hAnsi="Georgia" w:cs="Times New Roman"/>
      <w:i/>
      <w:iCs/>
      <w:color w:val="181B23"/>
    </w:rPr>
  </w:style>
  <w:style w:type="character" w:customStyle="1" w:styleId="Kop8Char">
    <w:name w:val="Kop 8 Char"/>
    <w:basedOn w:val="Standaardalinea-lettertype"/>
    <w:rPr>
      <w:rFonts w:ascii="Georgia" w:eastAsia="SimHei" w:hAnsi="Georgia" w:cs="Times New Roman"/>
      <w:color w:val="272727"/>
      <w:sz w:val="21"/>
      <w:szCs w:val="21"/>
    </w:rPr>
  </w:style>
  <w:style w:type="character" w:customStyle="1" w:styleId="Kop9Char">
    <w:name w:val="Kop 9 Char"/>
    <w:basedOn w:val="Standaardalinea-lettertype"/>
    <w:rPr>
      <w:rFonts w:ascii="Georgia" w:eastAsia="SimHei" w:hAnsi="Georgia" w:cs="Times New Roman"/>
      <w:i/>
      <w:iCs/>
      <w:color w:val="272727"/>
      <w:sz w:val="21"/>
      <w:szCs w:val="21"/>
    </w:rPr>
  </w:style>
  <w:style w:type="paragraph" w:customStyle="1" w:styleId="Ballontekst">
    <w:name w:val="Ballontekst"/>
    <w:basedOn w:val="Standaard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rPr>
      <w:rFonts w:ascii="Segoe UI" w:hAnsi="Segoe UI" w:cs="Segoe UI"/>
      <w:color w:val="000000"/>
      <w:sz w:val="18"/>
      <w:szCs w:val="18"/>
    </w:rPr>
  </w:style>
  <w:style w:type="paragraph" w:customStyle="1" w:styleId="Bibliografie">
    <w:name w:val="Bibliografie"/>
    <w:basedOn w:val="Standaard"/>
    <w:next w:val="Standaard"/>
  </w:style>
  <w:style w:type="paragraph" w:customStyle="1" w:styleId="Bloktekst">
    <w:name w:val="Bloktekst"/>
    <w:basedOn w:val="Standaard"/>
    <w:pPr>
      <w:pBdr>
        <w:top w:val="single" w:sz="2" w:space="10" w:color="303848"/>
        <w:left w:val="single" w:sz="2" w:space="10" w:color="303848"/>
        <w:bottom w:val="single" w:sz="2" w:space="10" w:color="303848"/>
        <w:right w:val="single" w:sz="2" w:space="10" w:color="303848"/>
      </w:pBdr>
      <w:ind w:left="1152" w:right="1152"/>
    </w:pPr>
    <w:rPr>
      <w:rFonts w:eastAsia="SimSun"/>
      <w:i/>
      <w:iCs/>
      <w:color w:val="303848"/>
    </w:rPr>
  </w:style>
  <w:style w:type="paragraph" w:customStyle="1" w:styleId="Plattetekst">
    <w:name w:val="Platte tekst"/>
    <w:basedOn w:val="Standaard"/>
    <w:pPr>
      <w:spacing w:after="120"/>
    </w:pPr>
  </w:style>
  <w:style w:type="character" w:customStyle="1" w:styleId="PlattetekstChar">
    <w:name w:val="Platte tekst Char"/>
    <w:basedOn w:val="Standaardalinea-lettertype"/>
    <w:rPr>
      <w:rFonts w:ascii="Arial" w:hAnsi="Arial" w:cs="Arial"/>
      <w:color w:val="000000"/>
    </w:rPr>
  </w:style>
  <w:style w:type="paragraph" w:customStyle="1" w:styleId="Plattetekst2">
    <w:name w:val="Platte tekst 2"/>
    <w:basedOn w:val="Standaard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rPr>
      <w:rFonts w:ascii="Arial" w:hAnsi="Arial" w:cs="Arial"/>
      <w:color w:val="000000"/>
    </w:rPr>
  </w:style>
  <w:style w:type="paragraph" w:customStyle="1" w:styleId="Plattetekst3">
    <w:name w:val="Platte tekst 3"/>
    <w:basedOn w:val="Standaard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rPr>
      <w:rFonts w:ascii="Arial" w:hAnsi="Arial" w:cs="Arial"/>
      <w:color w:val="000000"/>
      <w:sz w:val="16"/>
      <w:szCs w:val="16"/>
    </w:rPr>
  </w:style>
  <w:style w:type="paragraph" w:customStyle="1" w:styleId="Platteteksteersteinspringing">
    <w:name w:val="Platte tekst eerste inspringing"/>
    <w:basedOn w:val="Plattetekst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rPr>
      <w:rFonts w:ascii="Arial" w:hAnsi="Arial" w:cs="Arial"/>
      <w:color w:val="000000"/>
    </w:rPr>
  </w:style>
  <w:style w:type="paragraph" w:customStyle="1" w:styleId="Plattetekstinspringen">
    <w:name w:val="Platte tekst inspringen"/>
    <w:basedOn w:val="Standaard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rPr>
      <w:rFonts w:ascii="Arial" w:hAnsi="Arial" w:cs="Arial"/>
      <w:color w:val="000000"/>
    </w:rPr>
  </w:style>
  <w:style w:type="paragraph" w:customStyle="1" w:styleId="Platteteksteersteinspringing2">
    <w:name w:val="Platte tekst eerste inspringing 2"/>
    <w:basedOn w:val="Plattetekstinspringen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rPr>
      <w:rFonts w:ascii="Arial" w:hAnsi="Arial" w:cs="Arial"/>
      <w:color w:val="000000"/>
    </w:rPr>
  </w:style>
  <w:style w:type="paragraph" w:customStyle="1" w:styleId="Plattetekstinspringen2">
    <w:name w:val="Platte tekst inspringen 2"/>
    <w:basedOn w:val="Standaard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rPr>
      <w:rFonts w:ascii="Arial" w:hAnsi="Arial" w:cs="Arial"/>
      <w:color w:val="000000"/>
    </w:rPr>
  </w:style>
  <w:style w:type="paragraph" w:customStyle="1" w:styleId="Plattetekstinspringen3">
    <w:name w:val="Platte tekst inspringen 3"/>
    <w:basedOn w:val="Standaard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rPr>
      <w:rFonts w:ascii="Arial" w:hAnsi="Arial" w:cs="Arial"/>
      <w:color w:val="000000"/>
      <w:sz w:val="16"/>
      <w:szCs w:val="16"/>
    </w:rPr>
  </w:style>
  <w:style w:type="character" w:customStyle="1" w:styleId="Titelvanboek">
    <w:name w:val="Titel van boek"/>
    <w:basedOn w:val="Standaardalinea-lettertype"/>
    <w:rPr>
      <w:rFonts w:ascii="Arial" w:hAnsi="Arial" w:cs="Arial"/>
      <w:b/>
      <w:bCs/>
      <w:i/>
      <w:iCs/>
      <w:spacing w:val="5"/>
    </w:rPr>
  </w:style>
  <w:style w:type="paragraph" w:customStyle="1" w:styleId="Bijschrift">
    <w:name w:val="Bijschrift"/>
    <w:basedOn w:val="Standaard"/>
    <w:next w:val="Standaard"/>
    <w:pPr>
      <w:spacing w:after="200"/>
    </w:pPr>
    <w:rPr>
      <w:i/>
      <w:iCs/>
      <w:color w:val="775F55"/>
      <w:sz w:val="18"/>
      <w:szCs w:val="18"/>
    </w:rPr>
  </w:style>
  <w:style w:type="paragraph" w:customStyle="1" w:styleId="Afsluiting">
    <w:name w:val="Afsluiting"/>
    <w:basedOn w:val="Standaard"/>
    <w:pPr>
      <w:ind w:left="4252"/>
    </w:pPr>
  </w:style>
  <w:style w:type="character" w:customStyle="1" w:styleId="AfsluitingChar">
    <w:name w:val="Afsluiting Char"/>
    <w:basedOn w:val="Standaardalinea-lettertype"/>
    <w:rPr>
      <w:rFonts w:ascii="Arial" w:hAnsi="Arial" w:cs="Arial"/>
      <w:color w:val="000000"/>
    </w:rPr>
  </w:style>
  <w:style w:type="character" w:customStyle="1" w:styleId="Verwijzingopmerking">
    <w:name w:val="Verwijzing opmerking"/>
    <w:basedOn w:val="Standaardalinea-lettertype"/>
    <w:rPr>
      <w:rFonts w:ascii="Arial" w:hAnsi="Arial" w:cs="Arial"/>
      <w:sz w:val="16"/>
      <w:szCs w:val="16"/>
    </w:rPr>
  </w:style>
  <w:style w:type="paragraph" w:customStyle="1" w:styleId="Tekstopmerking">
    <w:name w:val="Tekst opmerking"/>
    <w:basedOn w:val="Standaard"/>
    <w:rPr>
      <w:sz w:val="20"/>
      <w:szCs w:val="20"/>
    </w:rPr>
  </w:style>
  <w:style w:type="character" w:customStyle="1" w:styleId="TekstopmerkingChar">
    <w:name w:val="Tekst opmerking Char"/>
    <w:basedOn w:val="Standaardalinea-lettertype"/>
    <w:rPr>
      <w:rFonts w:ascii="Arial" w:hAnsi="Arial" w:cs="Arial"/>
      <w:color w:val="000000"/>
      <w:sz w:val="20"/>
      <w:szCs w:val="20"/>
    </w:rPr>
  </w:style>
  <w:style w:type="paragraph" w:customStyle="1" w:styleId="Onderwerpvanopmerking">
    <w:name w:val="Onderwerp van opmerking"/>
    <w:basedOn w:val="Tekstopmerking"/>
    <w:next w:val="Tekstopmerking"/>
    <w:rPr>
      <w:b/>
      <w:bCs/>
    </w:rPr>
  </w:style>
  <w:style w:type="character" w:customStyle="1" w:styleId="OnderwerpvanopmerkingChar">
    <w:name w:val="Onderwerp van opmerking Char"/>
    <w:basedOn w:val="TekstopmerkingChar"/>
    <w:rPr>
      <w:rFonts w:ascii="Arial" w:hAnsi="Arial" w:cs="Arial"/>
      <w:b/>
      <w:bCs/>
      <w:color w:val="000000"/>
      <w:sz w:val="20"/>
      <w:szCs w:val="20"/>
    </w:rPr>
  </w:style>
  <w:style w:type="paragraph" w:customStyle="1" w:styleId="Datum">
    <w:name w:val="Datum"/>
    <w:basedOn w:val="Standaard"/>
    <w:next w:val="Standaard"/>
  </w:style>
  <w:style w:type="character" w:customStyle="1" w:styleId="DatumChar">
    <w:name w:val="Datum Char"/>
    <w:basedOn w:val="Standaardalinea-lettertype"/>
    <w:rPr>
      <w:rFonts w:ascii="Arial" w:hAnsi="Arial" w:cs="Arial"/>
      <w:color w:val="000000"/>
    </w:rPr>
  </w:style>
  <w:style w:type="paragraph" w:customStyle="1" w:styleId="Documentstructuur">
    <w:name w:val="Documentstructuur"/>
    <w:basedOn w:val="Standaard"/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rPr>
      <w:rFonts w:ascii="Segoe UI" w:hAnsi="Segoe UI" w:cs="Segoe UI"/>
      <w:color w:val="000000"/>
      <w:sz w:val="16"/>
      <w:szCs w:val="16"/>
    </w:rPr>
  </w:style>
  <w:style w:type="paragraph" w:customStyle="1" w:styleId="E-mailhandtekening">
    <w:name w:val="E-mailhandtekening"/>
    <w:basedOn w:val="Standaard"/>
  </w:style>
  <w:style w:type="character" w:customStyle="1" w:styleId="E-mailhandtekeningChar">
    <w:name w:val="E-mailhandtekening Char"/>
    <w:basedOn w:val="Standaardalinea-lettertype"/>
    <w:rPr>
      <w:rFonts w:ascii="Arial" w:hAnsi="Arial" w:cs="Arial"/>
      <w:color w:val="000000"/>
    </w:rPr>
  </w:style>
  <w:style w:type="character" w:customStyle="1" w:styleId="Eindnootmarkering">
    <w:name w:val="Eindnootmarkering"/>
    <w:basedOn w:val="Standaardalinea-lettertype"/>
    <w:rPr>
      <w:rFonts w:ascii="Arial" w:hAnsi="Arial" w:cs="Arial"/>
      <w:position w:val="0"/>
      <w:vertAlign w:val="superscript"/>
    </w:rPr>
  </w:style>
  <w:style w:type="paragraph" w:customStyle="1" w:styleId="Eindnoottekst">
    <w:name w:val="Eindnoottekst"/>
    <w:basedOn w:val="Standaard"/>
    <w:rPr>
      <w:sz w:val="20"/>
      <w:szCs w:val="20"/>
    </w:rPr>
  </w:style>
  <w:style w:type="character" w:customStyle="1" w:styleId="EindnoottekstChar">
    <w:name w:val="Eindnoottekst Char"/>
    <w:basedOn w:val="Standaardalinea-lettertype"/>
    <w:rPr>
      <w:rFonts w:ascii="Arial" w:hAnsi="Arial" w:cs="Arial"/>
      <w:color w:val="000000"/>
      <w:sz w:val="20"/>
      <w:szCs w:val="20"/>
    </w:rPr>
  </w:style>
  <w:style w:type="paragraph" w:customStyle="1" w:styleId="Adresenvelop">
    <w:name w:val="Adres envelop"/>
    <w:basedOn w:val="Standaard"/>
    <w:pPr>
      <w:ind w:left="2880"/>
    </w:pPr>
    <w:rPr>
      <w:rFonts w:ascii="Georgia" w:eastAsia="SimHei" w:hAnsi="Georgia" w:cs="Times New Roman"/>
    </w:rPr>
  </w:style>
  <w:style w:type="paragraph" w:customStyle="1" w:styleId="Afzender">
    <w:name w:val="Afzender"/>
    <w:basedOn w:val="Standaard"/>
    <w:rPr>
      <w:rFonts w:ascii="Georgia" w:eastAsia="SimHei" w:hAnsi="Georgia" w:cs="Times New Roman"/>
      <w:sz w:val="20"/>
      <w:szCs w:val="20"/>
    </w:rPr>
  </w:style>
  <w:style w:type="character" w:customStyle="1" w:styleId="GevolgdeHyperlink">
    <w:name w:val="GevolgdeHyperlink"/>
    <w:basedOn w:val="Standaardalinea-lettertype"/>
    <w:rPr>
      <w:rFonts w:ascii="Arial" w:hAnsi="Arial" w:cs="Arial"/>
      <w:color w:val="704404"/>
      <w:u w:val="single"/>
    </w:rPr>
  </w:style>
  <w:style w:type="character" w:customStyle="1" w:styleId="Voetnootmarkering">
    <w:name w:val="Voetnootmarkering"/>
    <w:basedOn w:val="Standaardalinea-lettertype"/>
    <w:rPr>
      <w:rFonts w:ascii="Arial" w:hAnsi="Arial" w:cs="Arial"/>
      <w:position w:val="0"/>
      <w:vertAlign w:val="superscript"/>
    </w:rPr>
  </w:style>
  <w:style w:type="paragraph" w:customStyle="1" w:styleId="Voetnoottekst">
    <w:name w:val="Voetnoottekst"/>
    <w:basedOn w:val="Standaard"/>
    <w:rPr>
      <w:sz w:val="20"/>
      <w:szCs w:val="20"/>
    </w:rPr>
  </w:style>
  <w:style w:type="character" w:customStyle="1" w:styleId="VoetnoottekstChar">
    <w:name w:val="Voetnoottekst Char"/>
    <w:basedOn w:val="Standaardalinea-lettertype"/>
    <w:rPr>
      <w:rFonts w:ascii="Arial" w:hAnsi="Arial" w:cs="Arial"/>
      <w:color w:val="000000"/>
      <w:sz w:val="20"/>
      <w:szCs w:val="20"/>
    </w:rPr>
  </w:style>
  <w:style w:type="character" w:styleId="Hashtag">
    <w:name w:val="Hashtag"/>
    <w:basedOn w:val="Standaardalinea-lettertype"/>
    <w:rPr>
      <w:rFonts w:ascii="Arial" w:hAnsi="Arial" w:cs="Arial"/>
      <w:color w:val="2B579A"/>
      <w:shd w:val="clear" w:color="auto" w:fill="E1DFDD"/>
    </w:rPr>
  </w:style>
  <w:style w:type="character" w:customStyle="1" w:styleId="HTML-acroniem">
    <w:name w:val="HTML-acroniem"/>
    <w:basedOn w:val="Standaardalinea-lettertype"/>
    <w:rPr>
      <w:rFonts w:ascii="Arial" w:hAnsi="Arial" w:cs="Arial"/>
    </w:rPr>
  </w:style>
  <w:style w:type="paragraph" w:customStyle="1" w:styleId="HTML-adres">
    <w:name w:val="HTML-adres"/>
    <w:basedOn w:val="Standaard"/>
    <w:rPr>
      <w:i/>
      <w:iCs/>
    </w:rPr>
  </w:style>
  <w:style w:type="character" w:customStyle="1" w:styleId="HTML-adresChar">
    <w:name w:val="HTML-adres Char"/>
    <w:basedOn w:val="Standaardalinea-lettertype"/>
    <w:rPr>
      <w:rFonts w:ascii="Arial" w:hAnsi="Arial" w:cs="Arial"/>
      <w:i/>
      <w:iCs/>
      <w:color w:val="000000"/>
    </w:rPr>
  </w:style>
  <w:style w:type="character" w:customStyle="1" w:styleId="HTML-citaat">
    <w:name w:val="HTML-citaat"/>
    <w:basedOn w:val="Standaardalinea-lettertype"/>
    <w:rPr>
      <w:rFonts w:ascii="Arial" w:hAnsi="Arial" w:cs="Arial"/>
      <w:i/>
      <w:iCs/>
    </w:rPr>
  </w:style>
  <w:style w:type="character" w:styleId="HTMLCode">
    <w:name w:val="HTML Code"/>
    <w:basedOn w:val="Standaardalinea-lettertype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Standaardalinea-lettertype"/>
    <w:rPr>
      <w:rFonts w:ascii="Arial" w:hAnsi="Arial" w:cs="Arial"/>
      <w:i/>
      <w:iCs/>
    </w:rPr>
  </w:style>
  <w:style w:type="character" w:customStyle="1" w:styleId="HTML-toetsenbord">
    <w:name w:val="HTML-toetsenbord"/>
    <w:basedOn w:val="Standaardalinea-lettertype"/>
    <w:rPr>
      <w:rFonts w:ascii="Consolas" w:hAnsi="Consolas" w:cs="Consolas"/>
      <w:sz w:val="20"/>
      <w:szCs w:val="20"/>
    </w:rPr>
  </w:style>
  <w:style w:type="paragraph" w:customStyle="1" w:styleId="HTML-voorafopgemaakt">
    <w:name w:val="HTML - vooraf opgemaakt"/>
    <w:basedOn w:val="Standaard"/>
    <w:rPr>
      <w:rFonts w:ascii="Consolas" w:hAnsi="Consolas" w:cs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rPr>
      <w:rFonts w:ascii="Consolas" w:hAnsi="Consolas" w:cs="Consolas"/>
      <w:color w:val="000000"/>
      <w:sz w:val="20"/>
      <w:szCs w:val="20"/>
    </w:rPr>
  </w:style>
  <w:style w:type="character" w:customStyle="1" w:styleId="HTML-voorbeeld">
    <w:name w:val="HTML-voorbeeld"/>
    <w:basedOn w:val="Standaardalinea-lettertype"/>
    <w:rPr>
      <w:rFonts w:ascii="Consolas" w:hAnsi="Consolas" w:cs="Consolas"/>
      <w:sz w:val="24"/>
      <w:szCs w:val="24"/>
    </w:rPr>
  </w:style>
  <w:style w:type="character" w:customStyle="1" w:styleId="HTML-schrijfmachine">
    <w:name w:val="HTML-schrijfmachine"/>
    <w:basedOn w:val="Standaardalinea-lettertype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Standaardalinea-lettertype"/>
    <w:rPr>
      <w:rFonts w:ascii="Arial" w:hAnsi="Arial" w:cs="Arial"/>
      <w:i/>
      <w:iCs/>
    </w:rPr>
  </w:style>
  <w:style w:type="character" w:styleId="Hyperlink">
    <w:name w:val="Hyperlink"/>
    <w:basedOn w:val="Standaardalinea-lettertype"/>
    <w:rPr>
      <w:rFonts w:ascii="Arial" w:hAnsi="Arial" w:cs="Arial"/>
      <w:color w:val="F7B615"/>
      <w:u w:val="single"/>
    </w:rPr>
  </w:style>
  <w:style w:type="paragraph" w:styleId="Index1">
    <w:name w:val="index 1"/>
    <w:basedOn w:val="Standaard"/>
    <w:next w:val="Standaard"/>
    <w:autoRedefine/>
    <w:pPr>
      <w:ind w:left="240" w:hanging="240"/>
    </w:pPr>
  </w:style>
  <w:style w:type="paragraph" w:styleId="Index2">
    <w:name w:val="index 2"/>
    <w:basedOn w:val="Standaard"/>
    <w:next w:val="Standaard"/>
    <w:autoRedefine/>
    <w:pPr>
      <w:ind w:left="480" w:hanging="240"/>
    </w:pPr>
  </w:style>
  <w:style w:type="paragraph" w:styleId="Index3">
    <w:name w:val="index 3"/>
    <w:basedOn w:val="Standaard"/>
    <w:next w:val="Standaard"/>
    <w:autoRedefine/>
    <w:pPr>
      <w:ind w:left="720" w:hanging="240"/>
    </w:pPr>
  </w:style>
  <w:style w:type="paragraph" w:styleId="Index4">
    <w:name w:val="index 4"/>
    <w:basedOn w:val="Standaard"/>
    <w:next w:val="Standaard"/>
    <w:autoRedefine/>
    <w:pPr>
      <w:ind w:left="960" w:hanging="240"/>
    </w:pPr>
  </w:style>
  <w:style w:type="paragraph" w:styleId="Index5">
    <w:name w:val="index 5"/>
    <w:basedOn w:val="Standaard"/>
    <w:next w:val="Standaard"/>
    <w:autoRedefine/>
    <w:pPr>
      <w:ind w:left="1200" w:hanging="240"/>
    </w:pPr>
  </w:style>
  <w:style w:type="paragraph" w:styleId="Index6">
    <w:name w:val="index 6"/>
    <w:basedOn w:val="Standaard"/>
    <w:next w:val="Standaard"/>
    <w:autoRedefine/>
    <w:pPr>
      <w:ind w:left="1440" w:hanging="240"/>
    </w:pPr>
  </w:style>
  <w:style w:type="paragraph" w:styleId="Index7">
    <w:name w:val="index 7"/>
    <w:basedOn w:val="Standaard"/>
    <w:next w:val="Standaard"/>
    <w:autoRedefine/>
    <w:pPr>
      <w:ind w:left="1680" w:hanging="240"/>
    </w:pPr>
  </w:style>
  <w:style w:type="paragraph" w:styleId="Index8">
    <w:name w:val="index 8"/>
    <w:basedOn w:val="Standaard"/>
    <w:next w:val="Standaard"/>
    <w:autoRedefine/>
    <w:pPr>
      <w:ind w:left="1920" w:hanging="240"/>
    </w:pPr>
  </w:style>
  <w:style w:type="paragraph" w:styleId="Index9">
    <w:name w:val="index 9"/>
    <w:basedOn w:val="Standaard"/>
    <w:next w:val="Standaard"/>
    <w:autoRedefine/>
    <w:pPr>
      <w:ind w:left="2160" w:hanging="240"/>
    </w:pPr>
  </w:style>
  <w:style w:type="paragraph" w:customStyle="1" w:styleId="Indexkop">
    <w:name w:val="Indexkop"/>
    <w:basedOn w:val="Standaard"/>
    <w:next w:val="Index1"/>
    <w:rPr>
      <w:rFonts w:ascii="Georgia" w:eastAsia="SimHei" w:hAnsi="Georgia" w:cs="Times New Roman"/>
      <w:b/>
      <w:bCs/>
    </w:rPr>
  </w:style>
  <w:style w:type="character" w:customStyle="1" w:styleId="Intensievebenadrukking">
    <w:name w:val="Intensieve benadrukking"/>
    <w:basedOn w:val="Standaardalinea-lettertype"/>
    <w:rPr>
      <w:rFonts w:ascii="Arial" w:hAnsi="Arial" w:cs="Arial"/>
      <w:i/>
      <w:iCs/>
      <w:color w:val="303848"/>
    </w:rPr>
  </w:style>
  <w:style w:type="paragraph" w:customStyle="1" w:styleId="Duidelijkcitaat">
    <w:name w:val="Duidelijk citaat"/>
    <w:basedOn w:val="Standaard"/>
    <w:next w:val="Standaard"/>
    <w:pPr>
      <w:pBdr>
        <w:top w:val="single" w:sz="4" w:space="10" w:color="303848"/>
        <w:bottom w:val="single" w:sz="4" w:space="10" w:color="303848"/>
      </w:pBdr>
      <w:spacing w:before="360" w:after="360"/>
      <w:ind w:left="864" w:right="864"/>
      <w:jc w:val="center"/>
    </w:pPr>
    <w:rPr>
      <w:i/>
      <w:iCs/>
      <w:color w:val="303848"/>
    </w:rPr>
  </w:style>
  <w:style w:type="character" w:customStyle="1" w:styleId="DuidelijkcitaatChar">
    <w:name w:val="Duidelijk citaat Char"/>
    <w:basedOn w:val="Standaardalinea-lettertype"/>
    <w:rPr>
      <w:rFonts w:ascii="Arial" w:hAnsi="Arial" w:cs="Arial"/>
      <w:i/>
      <w:iCs/>
      <w:color w:val="303848"/>
    </w:rPr>
  </w:style>
  <w:style w:type="character" w:customStyle="1" w:styleId="Intensieveverwijzing">
    <w:name w:val="Intensieve verwijzing"/>
    <w:basedOn w:val="Standaardalinea-lettertype"/>
    <w:rPr>
      <w:rFonts w:ascii="Arial" w:hAnsi="Arial" w:cs="Arial"/>
      <w:b/>
      <w:bCs/>
      <w:smallCaps/>
      <w:color w:val="303848"/>
      <w:spacing w:val="5"/>
    </w:rPr>
  </w:style>
  <w:style w:type="character" w:customStyle="1" w:styleId="Regelnummer">
    <w:name w:val="Regelnummer"/>
    <w:basedOn w:val="Standaardalinea-lettertype"/>
    <w:rPr>
      <w:rFonts w:ascii="Arial" w:hAnsi="Arial" w:cs="Arial"/>
    </w:rPr>
  </w:style>
  <w:style w:type="paragraph" w:customStyle="1" w:styleId="Lijst">
    <w:name w:val="Lijst"/>
    <w:basedOn w:val="Standaard"/>
    <w:pPr>
      <w:ind w:left="283" w:hanging="283"/>
      <w:contextualSpacing/>
    </w:pPr>
  </w:style>
  <w:style w:type="paragraph" w:customStyle="1" w:styleId="Lijst2">
    <w:name w:val="Lijst 2"/>
    <w:basedOn w:val="Standaard"/>
    <w:pPr>
      <w:ind w:left="566" w:hanging="283"/>
      <w:contextualSpacing/>
    </w:pPr>
  </w:style>
  <w:style w:type="paragraph" w:customStyle="1" w:styleId="Lijst3">
    <w:name w:val="Lijst 3"/>
    <w:basedOn w:val="Standaard"/>
    <w:pPr>
      <w:ind w:left="849" w:hanging="283"/>
      <w:contextualSpacing/>
    </w:pPr>
  </w:style>
  <w:style w:type="paragraph" w:customStyle="1" w:styleId="Lijst4">
    <w:name w:val="Lijst 4"/>
    <w:basedOn w:val="Standaard"/>
    <w:pPr>
      <w:ind w:left="1132" w:hanging="283"/>
      <w:contextualSpacing/>
    </w:pPr>
  </w:style>
  <w:style w:type="paragraph" w:customStyle="1" w:styleId="Lijst5">
    <w:name w:val="Lijst 5"/>
    <w:basedOn w:val="Standaard"/>
    <w:pPr>
      <w:ind w:left="1415" w:hanging="283"/>
      <w:contextualSpacing/>
    </w:pPr>
  </w:style>
  <w:style w:type="paragraph" w:customStyle="1" w:styleId="Lijstopsomteken">
    <w:name w:val="Lijst opsom.teken"/>
    <w:basedOn w:val="Standaard"/>
    <w:pPr>
      <w:numPr>
        <w:numId w:val="4"/>
      </w:numPr>
      <w:contextualSpacing/>
    </w:pPr>
  </w:style>
  <w:style w:type="paragraph" w:customStyle="1" w:styleId="Lijstopsomteken2">
    <w:name w:val="Lijst opsom.teken 2"/>
    <w:basedOn w:val="Standaard"/>
    <w:pPr>
      <w:numPr>
        <w:numId w:val="5"/>
      </w:numPr>
      <w:contextualSpacing/>
    </w:pPr>
  </w:style>
  <w:style w:type="paragraph" w:customStyle="1" w:styleId="Lijstopsomteken3">
    <w:name w:val="Lijst opsom.teken 3"/>
    <w:basedOn w:val="Standaard"/>
    <w:pPr>
      <w:numPr>
        <w:numId w:val="6"/>
      </w:numPr>
      <w:contextualSpacing/>
    </w:pPr>
  </w:style>
  <w:style w:type="paragraph" w:customStyle="1" w:styleId="Lijstopsomteken4">
    <w:name w:val="Lijst opsom.teken 4"/>
    <w:basedOn w:val="Standaard"/>
    <w:pPr>
      <w:numPr>
        <w:numId w:val="7"/>
      </w:numPr>
      <w:contextualSpacing/>
    </w:pPr>
  </w:style>
  <w:style w:type="paragraph" w:customStyle="1" w:styleId="Lijstopsomteken5">
    <w:name w:val="Lijst opsom.teken 5"/>
    <w:basedOn w:val="Standaard"/>
    <w:pPr>
      <w:numPr>
        <w:numId w:val="8"/>
      </w:numPr>
      <w:contextualSpacing/>
    </w:pPr>
  </w:style>
  <w:style w:type="paragraph" w:customStyle="1" w:styleId="Lijstvoortzetting">
    <w:name w:val="Lijstvoortzetting"/>
    <w:basedOn w:val="Standaard"/>
    <w:pPr>
      <w:spacing w:after="120"/>
      <w:ind w:left="283"/>
      <w:contextualSpacing/>
    </w:pPr>
  </w:style>
  <w:style w:type="paragraph" w:customStyle="1" w:styleId="Lijstvoortzetting2">
    <w:name w:val="Lijstvoortzetting 2"/>
    <w:basedOn w:val="Standaard"/>
    <w:pPr>
      <w:spacing w:after="120"/>
      <w:ind w:left="566"/>
      <w:contextualSpacing/>
    </w:pPr>
  </w:style>
  <w:style w:type="paragraph" w:customStyle="1" w:styleId="Lijstvoortzetting3">
    <w:name w:val="Lijstvoortzetting 3"/>
    <w:basedOn w:val="Standaard"/>
    <w:pPr>
      <w:spacing w:after="120"/>
      <w:ind w:left="849"/>
      <w:contextualSpacing/>
    </w:pPr>
  </w:style>
  <w:style w:type="paragraph" w:customStyle="1" w:styleId="Lijstvoortzetting4">
    <w:name w:val="Lijstvoortzetting 4"/>
    <w:basedOn w:val="Standaard"/>
    <w:pPr>
      <w:spacing w:after="120"/>
      <w:ind w:left="1132"/>
      <w:contextualSpacing/>
    </w:pPr>
  </w:style>
  <w:style w:type="paragraph" w:customStyle="1" w:styleId="Lijstvoortzetting5">
    <w:name w:val="Lijstvoortzetting 5"/>
    <w:basedOn w:val="Standaard"/>
    <w:pPr>
      <w:spacing w:after="120"/>
      <w:ind w:left="1415"/>
      <w:contextualSpacing/>
    </w:pPr>
  </w:style>
  <w:style w:type="paragraph" w:customStyle="1" w:styleId="Lijstnummering">
    <w:name w:val="Lijstnummering"/>
    <w:basedOn w:val="Standaard"/>
    <w:pPr>
      <w:numPr>
        <w:numId w:val="9"/>
      </w:numPr>
      <w:contextualSpacing/>
    </w:pPr>
  </w:style>
  <w:style w:type="paragraph" w:customStyle="1" w:styleId="Lijstnummering2">
    <w:name w:val="Lijstnummering 2"/>
    <w:basedOn w:val="Standaard"/>
    <w:pPr>
      <w:numPr>
        <w:numId w:val="10"/>
      </w:numPr>
      <w:contextualSpacing/>
    </w:pPr>
  </w:style>
  <w:style w:type="paragraph" w:customStyle="1" w:styleId="Lijstnummering3">
    <w:name w:val="Lijstnummering 3"/>
    <w:basedOn w:val="Standaard"/>
    <w:pPr>
      <w:numPr>
        <w:numId w:val="11"/>
      </w:numPr>
      <w:contextualSpacing/>
    </w:pPr>
  </w:style>
  <w:style w:type="paragraph" w:customStyle="1" w:styleId="Lijstnummering4">
    <w:name w:val="Lijstnummering 4"/>
    <w:basedOn w:val="Standaard"/>
    <w:pPr>
      <w:numPr>
        <w:numId w:val="12"/>
      </w:numPr>
      <w:contextualSpacing/>
    </w:pPr>
  </w:style>
  <w:style w:type="paragraph" w:customStyle="1" w:styleId="Lijstnummering5">
    <w:name w:val="Lijstnummering 5"/>
    <w:basedOn w:val="Standaard"/>
    <w:pPr>
      <w:numPr>
        <w:numId w:val="13"/>
      </w:numPr>
      <w:contextualSpacing/>
    </w:pPr>
  </w:style>
  <w:style w:type="paragraph" w:customStyle="1" w:styleId="Lijstalinea">
    <w:name w:val="Lijstalinea"/>
    <w:basedOn w:val="Standaard"/>
    <w:pPr>
      <w:ind w:left="720"/>
      <w:contextualSpacing/>
    </w:pPr>
  </w:style>
  <w:style w:type="paragraph" w:customStyle="1" w:styleId="Macrotekst">
    <w:name w:val="Macrotekst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nsolas" w:hAnsi="Consolas" w:cs="Consolas"/>
      <w:color w:val="000000"/>
      <w:sz w:val="20"/>
      <w:szCs w:val="20"/>
    </w:rPr>
  </w:style>
  <w:style w:type="character" w:customStyle="1" w:styleId="MacrotekstChar">
    <w:name w:val="Macrotekst Char"/>
    <w:basedOn w:val="Standaardalinea-lettertype"/>
    <w:rPr>
      <w:rFonts w:ascii="Consolas" w:hAnsi="Consolas" w:cs="Consolas"/>
      <w:color w:val="000000"/>
      <w:sz w:val="20"/>
      <w:szCs w:val="20"/>
    </w:rPr>
  </w:style>
  <w:style w:type="character" w:customStyle="1" w:styleId="Vermelding">
    <w:name w:val="Vermelding"/>
    <w:basedOn w:val="Standaardalinea-lettertype"/>
    <w:rPr>
      <w:rFonts w:ascii="Arial" w:hAnsi="Arial" w:cs="Arial"/>
      <w:color w:val="2B579A"/>
      <w:shd w:val="clear" w:color="auto" w:fill="E1DFDD"/>
    </w:rPr>
  </w:style>
  <w:style w:type="paragraph" w:customStyle="1" w:styleId="Berichtkop">
    <w:name w:val="Berichtkop"/>
    <w:basedOn w:val="Standaard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ind w:left="1134" w:hanging="1134"/>
    </w:pPr>
    <w:rPr>
      <w:rFonts w:ascii="Georgia" w:eastAsia="SimHei" w:hAnsi="Georgia" w:cs="Times New Roman"/>
    </w:rPr>
  </w:style>
  <w:style w:type="character" w:customStyle="1" w:styleId="BerichtkopChar">
    <w:name w:val="Berichtkop Char"/>
    <w:basedOn w:val="Standaardalinea-lettertype"/>
    <w:rPr>
      <w:rFonts w:ascii="Georgia" w:eastAsia="SimHei" w:hAnsi="Georgia" w:cs="Times New Roman"/>
      <w:color w:val="000000"/>
      <w:shd w:val="clear" w:color="auto" w:fill="auto"/>
    </w:rPr>
  </w:style>
  <w:style w:type="paragraph" w:customStyle="1" w:styleId="Geenafstand">
    <w:name w:val="Geen afstand"/>
    <w:pPr>
      <w:suppressAutoHyphens/>
    </w:pPr>
    <w:rPr>
      <w:rFonts w:cs="Arial"/>
      <w:color w:val="000000"/>
    </w:rPr>
  </w:style>
  <w:style w:type="paragraph" w:customStyle="1" w:styleId="Normaalweb">
    <w:name w:val="Normaal (web)"/>
    <w:basedOn w:val="Standaard"/>
    <w:rPr>
      <w:rFonts w:ascii="Times New Roman" w:hAnsi="Times New Roman" w:cs="Times New Roman"/>
    </w:rPr>
  </w:style>
  <w:style w:type="paragraph" w:customStyle="1" w:styleId="Standaardinspringing">
    <w:name w:val="Standaardinspringing"/>
    <w:basedOn w:val="Standaard"/>
    <w:pPr>
      <w:ind w:left="720"/>
    </w:pPr>
  </w:style>
  <w:style w:type="paragraph" w:customStyle="1" w:styleId="Notitiekop">
    <w:name w:val="Notitiekop"/>
    <w:basedOn w:val="Standaard"/>
    <w:next w:val="Standaard"/>
  </w:style>
  <w:style w:type="character" w:customStyle="1" w:styleId="NotitiekopChar">
    <w:name w:val="Notitiekop Char"/>
    <w:basedOn w:val="Standaardalinea-lettertype"/>
    <w:rPr>
      <w:rFonts w:ascii="Arial" w:hAnsi="Arial" w:cs="Arial"/>
      <w:color w:val="000000"/>
    </w:rPr>
  </w:style>
  <w:style w:type="character" w:customStyle="1" w:styleId="Paginanummer">
    <w:name w:val="Paginanummer"/>
    <w:basedOn w:val="Standaardalinea-lettertype"/>
    <w:rPr>
      <w:rFonts w:ascii="Arial" w:hAnsi="Arial" w:cs="Arial"/>
    </w:rPr>
  </w:style>
  <w:style w:type="paragraph" w:customStyle="1" w:styleId="Tekstzonderopmaak">
    <w:name w:val="Tekst zonder opmaak"/>
    <w:basedOn w:val="Standaard"/>
    <w:rPr>
      <w:rFonts w:ascii="Consolas" w:hAnsi="Consolas" w:cs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rPr>
      <w:rFonts w:ascii="Consolas" w:hAnsi="Consolas" w:cs="Consolas"/>
      <w:color w:val="000000"/>
      <w:sz w:val="21"/>
      <w:szCs w:val="21"/>
    </w:rPr>
  </w:style>
  <w:style w:type="paragraph" w:customStyle="1" w:styleId="Citaat">
    <w:name w:val="Citaat"/>
    <w:basedOn w:val="Standaard"/>
    <w:next w:val="Standaard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itaatChar">
    <w:name w:val="Citaat Char"/>
    <w:basedOn w:val="Standaardalinea-lettertype"/>
    <w:rPr>
      <w:rFonts w:ascii="Arial" w:hAnsi="Arial" w:cs="Arial"/>
      <w:i/>
      <w:iCs/>
      <w:color w:val="404040"/>
    </w:rPr>
  </w:style>
  <w:style w:type="paragraph" w:customStyle="1" w:styleId="Aanhef">
    <w:name w:val="Aanhef"/>
    <w:basedOn w:val="Standaard"/>
    <w:next w:val="Standaard"/>
  </w:style>
  <w:style w:type="character" w:customStyle="1" w:styleId="AanhefChar">
    <w:name w:val="Aanhef Char"/>
    <w:basedOn w:val="Standaardalinea-lettertype"/>
    <w:rPr>
      <w:rFonts w:ascii="Arial" w:hAnsi="Arial" w:cs="Arial"/>
      <w:color w:val="000000"/>
    </w:rPr>
  </w:style>
  <w:style w:type="paragraph" w:customStyle="1" w:styleId="Handtekening">
    <w:name w:val="Handtekening"/>
    <w:basedOn w:val="Standaard"/>
    <w:pPr>
      <w:ind w:left="4252"/>
    </w:pPr>
  </w:style>
  <w:style w:type="character" w:customStyle="1" w:styleId="HandtekeningChar">
    <w:name w:val="Handtekening Char"/>
    <w:basedOn w:val="Standaardalinea-lettertype"/>
    <w:rPr>
      <w:rFonts w:ascii="Arial" w:hAnsi="Arial" w:cs="Arial"/>
      <w:color w:val="000000"/>
    </w:rPr>
  </w:style>
  <w:style w:type="character" w:customStyle="1" w:styleId="Slimmehyperlink">
    <w:name w:val="Slimme hyperlink"/>
    <w:basedOn w:val="Standaardalinea-lettertype"/>
    <w:rPr>
      <w:rFonts w:ascii="Arial" w:hAnsi="Arial" w:cs="Arial"/>
      <w:u w:val="dotted"/>
    </w:rPr>
  </w:style>
  <w:style w:type="character" w:customStyle="1" w:styleId="Zwaar">
    <w:name w:val="Zwaar"/>
    <w:basedOn w:val="Standaardalinea-lettertype"/>
    <w:rPr>
      <w:rFonts w:ascii="Arial" w:hAnsi="Arial" w:cs="Arial"/>
      <w:b/>
      <w:bCs/>
    </w:rPr>
  </w:style>
  <w:style w:type="character" w:customStyle="1" w:styleId="Subtielebenadrukking">
    <w:name w:val="Subtiele benadrukking"/>
    <w:basedOn w:val="Standaardalinea-lettertype"/>
    <w:rPr>
      <w:rFonts w:ascii="Arial" w:hAnsi="Arial" w:cs="Arial"/>
      <w:i/>
      <w:iCs/>
      <w:color w:val="404040"/>
    </w:rPr>
  </w:style>
  <w:style w:type="character" w:customStyle="1" w:styleId="Subtieleverwijzing">
    <w:name w:val="Subtiele verwijzing"/>
    <w:basedOn w:val="Standaardalinea-lettertype"/>
    <w:rPr>
      <w:rFonts w:ascii="Arial" w:hAnsi="Arial" w:cs="Arial"/>
      <w:smallCaps/>
      <w:color w:val="5A5A5A"/>
    </w:rPr>
  </w:style>
  <w:style w:type="paragraph" w:customStyle="1" w:styleId="Bronvermelding">
    <w:name w:val="Bronvermelding"/>
    <w:basedOn w:val="Standaard"/>
    <w:next w:val="Standaard"/>
    <w:pPr>
      <w:ind w:left="240" w:hanging="240"/>
    </w:pPr>
  </w:style>
  <w:style w:type="paragraph" w:customStyle="1" w:styleId="Lijstmetafbeeldingen">
    <w:name w:val="Lijst met afbeeldingen"/>
    <w:basedOn w:val="Standaard"/>
    <w:next w:val="Standaard"/>
  </w:style>
  <w:style w:type="paragraph" w:customStyle="1" w:styleId="Kopbronvermelding">
    <w:name w:val="Kop bronvermelding"/>
    <w:basedOn w:val="Standaard"/>
    <w:next w:val="Standaard"/>
    <w:pPr>
      <w:spacing w:before="120"/>
    </w:pPr>
    <w:rPr>
      <w:rFonts w:ascii="Georgia" w:eastAsia="SimHei" w:hAnsi="Georgia" w:cs="Times New Roman"/>
      <w:b/>
      <w:bCs/>
    </w:rPr>
  </w:style>
  <w:style w:type="paragraph" w:customStyle="1" w:styleId="Inhopg1">
    <w:name w:val="Inhopg 1"/>
    <w:basedOn w:val="Standaard"/>
    <w:next w:val="Standaard"/>
    <w:autoRedefine/>
    <w:pPr>
      <w:spacing w:after="100"/>
    </w:pPr>
  </w:style>
  <w:style w:type="paragraph" w:customStyle="1" w:styleId="Inhopg2">
    <w:name w:val="Inhopg 2"/>
    <w:basedOn w:val="Standaard"/>
    <w:next w:val="Standaard"/>
    <w:autoRedefine/>
    <w:pPr>
      <w:spacing w:after="100"/>
      <w:ind w:left="240"/>
    </w:pPr>
  </w:style>
  <w:style w:type="paragraph" w:customStyle="1" w:styleId="Inhopg3">
    <w:name w:val="Inhopg 3"/>
    <w:basedOn w:val="Standaard"/>
    <w:next w:val="Standaard"/>
    <w:autoRedefine/>
    <w:pPr>
      <w:spacing w:after="100"/>
      <w:ind w:left="480"/>
    </w:pPr>
  </w:style>
  <w:style w:type="paragraph" w:customStyle="1" w:styleId="Inhopg4">
    <w:name w:val="Inhopg 4"/>
    <w:basedOn w:val="Standaard"/>
    <w:next w:val="Standaard"/>
    <w:autoRedefine/>
    <w:pPr>
      <w:spacing w:after="100"/>
      <w:ind w:left="720"/>
    </w:pPr>
  </w:style>
  <w:style w:type="paragraph" w:customStyle="1" w:styleId="Inhopg5">
    <w:name w:val="Inhopg 5"/>
    <w:basedOn w:val="Standaard"/>
    <w:next w:val="Standaard"/>
    <w:autoRedefine/>
    <w:pPr>
      <w:spacing w:after="100"/>
      <w:ind w:left="960"/>
    </w:pPr>
  </w:style>
  <w:style w:type="paragraph" w:customStyle="1" w:styleId="Inhopg6">
    <w:name w:val="Inhopg 6"/>
    <w:basedOn w:val="Standaard"/>
    <w:next w:val="Standaard"/>
    <w:autoRedefine/>
    <w:pPr>
      <w:spacing w:after="100"/>
      <w:ind w:left="1200"/>
    </w:pPr>
  </w:style>
  <w:style w:type="paragraph" w:customStyle="1" w:styleId="Inhopg7">
    <w:name w:val="Inhopg 7"/>
    <w:basedOn w:val="Standaard"/>
    <w:next w:val="Standaard"/>
    <w:autoRedefine/>
    <w:pPr>
      <w:spacing w:after="100"/>
      <w:ind w:left="1440"/>
    </w:pPr>
  </w:style>
  <w:style w:type="paragraph" w:customStyle="1" w:styleId="Inhopg8">
    <w:name w:val="Inhopg 8"/>
    <w:basedOn w:val="Standaard"/>
    <w:next w:val="Standaard"/>
    <w:autoRedefine/>
    <w:pPr>
      <w:spacing w:after="100"/>
      <w:ind w:left="1680"/>
    </w:pPr>
  </w:style>
  <w:style w:type="paragraph" w:customStyle="1" w:styleId="Inhopg9">
    <w:name w:val="Inhopg 9"/>
    <w:basedOn w:val="Standaard"/>
    <w:next w:val="Standaard"/>
    <w:autoRedefine/>
    <w:pPr>
      <w:spacing w:after="100"/>
      <w:ind w:left="1920"/>
    </w:pPr>
  </w:style>
  <w:style w:type="paragraph" w:customStyle="1" w:styleId="Kopvaninhoudsopgave">
    <w:name w:val="Kop van inhoudsopgave"/>
    <w:basedOn w:val="Kop1"/>
    <w:next w:val="Standaard"/>
    <w:pPr>
      <w:keepNext/>
      <w:keepLines/>
      <w:spacing w:before="240" w:after="0"/>
      <w:jc w:val="left"/>
    </w:pPr>
    <w:rPr>
      <w:rFonts w:eastAsia="SimHei" w:cs="Times New Roman"/>
      <w:b w:val="0"/>
      <w:color w:val="242935"/>
      <w:sz w:val="32"/>
      <w:szCs w:val="32"/>
    </w:rPr>
  </w:style>
  <w:style w:type="character" w:customStyle="1" w:styleId="Onopgelostemelding">
    <w:name w:val="Onopgeloste melding"/>
    <w:basedOn w:val="Standaardalinea-lettertype"/>
    <w:rPr>
      <w:rFonts w:ascii="Arial" w:hAnsi="Arial" w:cs="Arial"/>
      <w:color w:val="605E5C"/>
      <w:shd w:val="clear" w:color="auto" w:fill="E1DFDD"/>
    </w:rPr>
  </w:style>
  <w:style w:type="paragraph" w:customStyle="1" w:styleId="Contactinformatie">
    <w:name w:val="Contactinformatie"/>
    <w:pPr>
      <w:suppressAutoHyphens/>
      <w:spacing w:after="80"/>
      <w:textAlignment w:val="baseline"/>
    </w:pPr>
    <w:rPr>
      <w:rFonts w:ascii="Tahoma" w:eastAsia="Times New Roman" w:hAnsi="Tahoma" w:cs="Tahoma"/>
      <w:spacing w:val="10"/>
      <w:sz w:val="16"/>
      <w:szCs w:val="16"/>
      <w:lang w:eastAsia="nl-NL" w:bidi="nl-NL"/>
    </w:rPr>
  </w:style>
  <w:style w:type="paragraph" w:customStyle="1" w:styleId="Prestaties">
    <w:name w:val="Prestaties"/>
    <w:basedOn w:val="Standaard"/>
    <w:pPr>
      <w:spacing w:after="80"/>
      <w:ind w:left="2160"/>
      <w:textAlignment w:val="baseline"/>
    </w:pPr>
    <w:rPr>
      <w:rFonts w:ascii="Tahoma" w:eastAsia="Times New Roman" w:hAnsi="Tahoma" w:cs="Tahoma"/>
      <w:color w:val="auto"/>
      <w:spacing w:val="10"/>
      <w:sz w:val="16"/>
      <w:szCs w:val="16"/>
      <w:lang w:eastAsia="nl-NL" w:bidi="nl-NL"/>
    </w:rPr>
  </w:style>
  <w:style w:type="paragraph" w:customStyle="1" w:styleId="Datumenlocatie">
    <w:name w:val="Datum en locatie"/>
    <w:basedOn w:val="Standaard"/>
    <w:pPr>
      <w:tabs>
        <w:tab w:val="left" w:pos="3600"/>
        <w:tab w:val="right" w:pos="8640"/>
      </w:tabs>
      <w:spacing w:before="160" w:after="80"/>
      <w:ind w:left="2160"/>
      <w:textAlignment w:val="baseline"/>
    </w:pPr>
    <w:rPr>
      <w:rFonts w:ascii="Tahoma" w:eastAsia="Times New Roman" w:hAnsi="Tahoma" w:cs="Tahoma"/>
      <w:color w:val="auto"/>
      <w:spacing w:val="10"/>
      <w:sz w:val="16"/>
      <w:szCs w:val="16"/>
      <w:lang w:eastAsia="nl-NL" w:bidi="nl-NL"/>
    </w:rPr>
  </w:style>
  <w:style w:type="paragraph" w:customStyle="1" w:styleId="Functienaam">
    <w:name w:val="Functienaam"/>
    <w:basedOn w:val="Standaard"/>
    <w:pPr>
      <w:spacing w:after="80"/>
      <w:ind w:left="2160"/>
      <w:textAlignment w:val="baseline"/>
    </w:pPr>
    <w:rPr>
      <w:rFonts w:ascii="Tahoma" w:eastAsia="Times New Roman" w:hAnsi="Tahoma" w:cs="Tahoma"/>
      <w:color w:val="808080"/>
      <w:spacing w:val="10"/>
      <w:sz w:val="16"/>
      <w:szCs w:val="16"/>
      <w:lang w:eastAsia="nl-NL" w:bidi="nl-NL"/>
    </w:rPr>
  </w:style>
  <w:style w:type="paragraph" w:customStyle="1" w:styleId="Stijl1">
    <w:name w:val="Stijl1"/>
    <w:basedOn w:val="Datumenlocatie"/>
    <w:next w:val="Geenafstand"/>
    <w:pPr>
      <w:ind w:left="720"/>
      <w:jc w:val="right"/>
    </w:pPr>
    <w:rPr>
      <w:rFonts w:ascii="Arial" w:hAnsi="Arial" w:cs="Arial"/>
      <w:color w:val="000000"/>
      <w:sz w:val="20"/>
      <w:u w:val="single"/>
    </w:rPr>
  </w:style>
  <w:style w:type="character" w:customStyle="1" w:styleId="DatumenlocatieChar">
    <w:name w:val="Datum en locatie Char"/>
    <w:basedOn w:val="Standaardalinea-lettertype"/>
    <w:rPr>
      <w:rFonts w:ascii="Tahoma" w:eastAsia="Times New Roman" w:hAnsi="Tahoma" w:cs="Tahoma"/>
      <w:spacing w:val="10"/>
      <w:sz w:val="16"/>
      <w:szCs w:val="16"/>
      <w:lang w:eastAsia="nl-NL" w:bidi="nl-NL"/>
    </w:rPr>
  </w:style>
  <w:style w:type="character" w:customStyle="1" w:styleId="Stijl1Char">
    <w:name w:val="Stijl1 Char"/>
    <w:basedOn w:val="DatumenlocatieChar"/>
    <w:rPr>
      <w:rFonts w:ascii="Tahoma" w:eastAsia="Times New Roman" w:hAnsi="Tahoma" w:cs="Arial"/>
      <w:color w:val="000000"/>
      <w:spacing w:val="10"/>
      <w:sz w:val="20"/>
      <w:szCs w:val="16"/>
      <w:u w:val="single"/>
      <w:lang w:eastAsia="nl-NL" w:bidi="nl-NL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</w:style>
  <w:style w:type="numbering" w:customStyle="1" w:styleId="1111111">
    <w:name w:val="1 / 1.1 / 1.1.11"/>
    <w:basedOn w:val="NoList"/>
    <w:pPr>
      <w:numPr>
        <w:numId w:val="1"/>
      </w:numPr>
    </w:pPr>
  </w:style>
  <w:style w:type="numbering" w:customStyle="1" w:styleId="1ai1">
    <w:name w:val="1 / a / i1"/>
    <w:basedOn w:val="NoList"/>
    <w:pPr>
      <w:numPr>
        <w:numId w:val="2"/>
      </w:numPr>
    </w:pPr>
  </w:style>
  <w:style w:type="numbering" w:customStyle="1" w:styleId="Artikelsectie">
    <w:name w:val="Artikel/sectie"/>
    <w:basedOn w:val="NoList"/>
    <w:pPr>
      <w:numPr>
        <w:numId w:val="3"/>
      </w:numPr>
    </w:pPr>
  </w:style>
  <w:style w:type="numbering" w:customStyle="1" w:styleId="LFO4">
    <w:name w:val="LFO4"/>
    <w:basedOn w:val="NoList"/>
    <w:pPr>
      <w:numPr>
        <w:numId w:val="4"/>
      </w:numPr>
    </w:pPr>
  </w:style>
  <w:style w:type="numbering" w:customStyle="1" w:styleId="LFO5">
    <w:name w:val="LFO5"/>
    <w:basedOn w:val="NoList"/>
    <w:pPr>
      <w:numPr>
        <w:numId w:val="5"/>
      </w:numPr>
    </w:pPr>
  </w:style>
  <w:style w:type="numbering" w:customStyle="1" w:styleId="LFO6">
    <w:name w:val="LFO6"/>
    <w:basedOn w:val="NoList"/>
    <w:pPr>
      <w:numPr>
        <w:numId w:val="6"/>
      </w:numPr>
    </w:pPr>
  </w:style>
  <w:style w:type="numbering" w:customStyle="1" w:styleId="LFO7">
    <w:name w:val="LFO7"/>
    <w:basedOn w:val="NoList"/>
    <w:pPr>
      <w:numPr>
        <w:numId w:val="7"/>
      </w:numPr>
    </w:pPr>
  </w:style>
  <w:style w:type="numbering" w:customStyle="1" w:styleId="LFO8">
    <w:name w:val="LFO8"/>
    <w:basedOn w:val="NoList"/>
    <w:pPr>
      <w:numPr>
        <w:numId w:val="8"/>
      </w:numPr>
    </w:pPr>
  </w:style>
  <w:style w:type="numbering" w:customStyle="1" w:styleId="LFO9">
    <w:name w:val="LFO9"/>
    <w:basedOn w:val="NoList"/>
    <w:pPr>
      <w:numPr>
        <w:numId w:val="9"/>
      </w:numPr>
    </w:pPr>
  </w:style>
  <w:style w:type="numbering" w:customStyle="1" w:styleId="LFO10">
    <w:name w:val="LFO10"/>
    <w:basedOn w:val="NoList"/>
    <w:pPr>
      <w:numPr>
        <w:numId w:val="10"/>
      </w:numPr>
    </w:pPr>
  </w:style>
  <w:style w:type="numbering" w:customStyle="1" w:styleId="LFO11">
    <w:name w:val="LFO11"/>
    <w:basedOn w:val="NoList"/>
    <w:pPr>
      <w:numPr>
        <w:numId w:val="11"/>
      </w:numPr>
    </w:pPr>
  </w:style>
  <w:style w:type="numbering" w:customStyle="1" w:styleId="LFO12">
    <w:name w:val="LFO12"/>
    <w:basedOn w:val="NoList"/>
    <w:pPr>
      <w:numPr>
        <w:numId w:val="12"/>
      </w:numPr>
    </w:pPr>
  </w:style>
  <w:style w:type="numbering" w:customStyle="1" w:styleId="LFO13">
    <w:name w:val="LFO13"/>
    <w:basedOn w:val="NoList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xkoltyp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ko\Documents\Moderne%20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Moderne cv</Template>
  <TotalTime>18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Laleva, D.N.</dc:creator>
  <dc:description/>
  <cp:lastModifiedBy>Maxim Koltypin</cp:lastModifiedBy>
  <cp:revision>6</cp:revision>
  <dcterms:created xsi:type="dcterms:W3CDTF">2023-09-22T15:31:00Z</dcterms:created>
  <dcterms:modified xsi:type="dcterms:W3CDTF">2023-10-10T15:22:00Z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